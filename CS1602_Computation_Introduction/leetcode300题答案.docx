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 </w:t>
      </w:r>
    </w:p>
    <w:p>
      <w:pPr>
        <w:spacing w:line="12" w:lineRule="exact"/>
        <w:rPr>
          <w:rFonts w:hint="default" w:ascii="Times New Roman Regular" w:hAnsi="Times New Roman Regular" w:cs="Times New Roman Regular"/>
          <w:szCs w:val="20"/>
        </w:rPr>
      </w:pPr>
      <w:bookmarkStart w:id="0" w:name="page1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57" w:rightChars="0" w:hanging="36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202-Happy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isHappy(self,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set1=set()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while n not in set1: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set1.add(n)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temp=0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while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n,val=divmod(n,10)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temp+=val**2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n=temp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True if n==1 else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left="36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204-CountPrimes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 w:firstLine="420" w:firstLineChars="20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countPrimes(self,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20" w:leftChars="0" w:right="57" w:rightChars="0" w:hanging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if n&lt;3: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20" w:leftChars="0" w:right="57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primes=[1]*n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primes[0]=primes[1]=0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leftChars="0" w:right="57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i in</w:t>
      </w: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range(2,int(n**0.5)+1):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leftChars="0" w:right="57" w:rightChars="0" w:firstLine="416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primes[i]: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 w:firstLine="84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primes[i*i:n:i]=[0]*((n-1)//i-i+1)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sum(primes)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57" w:rightChars="0" w:hanging="36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205-Isomorphic Strings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isIsomorphic(self, s, 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t: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57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len(s)!=len(t):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57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dic={}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bookmarkStart w:id="1" w:name="page2"/>
      <w:bookmarkEnd w:id="1"/>
      <w:r>
        <w:rPr>
          <w:rFonts w:hint="default" w:ascii="Times New Roman Regular" w:hAnsi="Times New Roman Regular" w:cs="Times New Roman Regular"/>
          <w:sz w:val="21"/>
          <w:szCs w:val="20"/>
        </w:rPr>
        <w:t>set1=set()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i in range(len(s)):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s[i] in dic: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t[i]!=dic[s[i]]: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elif t[i] in set1: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dic[s[i]]=t[i]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set1.add(t[i])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8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left="36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217-ContainsDuplicate </w:t>
      </w: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containsDuplicate(self,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len(nums)!=len(set(nums))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57" w:rightChars="0" w:hanging="36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219-Contains Duplicate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 w:firstLine="1155" w:firstLineChars="55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containsNearbyDuplicate(self, nums, 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k: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dic={}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i,n in enumerate(nums):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 in dic and i-dic[n]&lt;=k: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dic[n]=i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left="36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231-Power of Two </w:t>
      </w:r>
      <w:r>
        <w:rPr>
          <w:rFonts w:hint="default" w:ascii="Times New Roman Regular" w:hAnsi="Times New Roman Regular" w:cs="Times New Roman Regular"/>
          <w:color w:val="000000"/>
          <w:sz w:val="20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isPowerOfTwo(self,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n==0:</w:t>
      </w:r>
      <w:bookmarkStart w:id="2" w:name="page1_0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while n%2==0: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n/=2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n==1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7. 242-Valid Anagram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0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isAnagram(self, s, 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t: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cnt1=collections.Counter(s)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cnt2=collections.Counter(t)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not (cnt1-cnt2) and not (cnt2-cnt1)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8. 258-Add Digits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addDigits(self,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(num-1)%9+1 if num else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9. 263-Ugly Number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0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isUgly(self,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if num&lt;1: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i in [2,3,5]: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while num%i==0: num/=i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num==1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10. 268-Missing Number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missingNumber(self,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3" w:name="page2_0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l=len(nums)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l*(l+1)/2-sum(nums)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11. 283-Move Zeroes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moveZeroes(self,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void Do not return anything, modify nums in-place instead.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for i in range(len(nums))[::-1]: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nums[i]==0: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del nums[i] cnt+=1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nums+=[0]*cnt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12. 290-Word Pattern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wordPattern(self, pattern, str):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pattern: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str: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frac=str.split()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360" w:right="57" w:rightChars="0" w:firstLine="842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</w:t>
      </w: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0"/>
        </w:rPr>
        <w:t>len(set(zip(pattern,frac)))==len(set(pattern)) and len(set(zip(pattern,frac)))</w:t>
      </w: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0"/>
        </w:rPr>
        <w:tab/>
        <w:t/>
      </w:r>
      <w:r>
        <w:rPr>
          <w:rFonts w:hint="default" w:ascii="Times New Roman Regular" w:hAnsi="Times New Roman Regular" w:cs="Times New Roman Regular"/>
          <w:sz w:val="21"/>
          <w:szCs w:val="20"/>
        </w:rPr>
        <w:tab/>
        <w:t/>
      </w:r>
      <w:r>
        <w:rPr>
          <w:rFonts w:hint="default" w:ascii="Times New Roman Regular" w:hAnsi="Times New Roman Regular" w:cs="Times New Roman Regular"/>
          <w:sz w:val="21"/>
          <w:szCs w:val="20"/>
        </w:rPr>
        <w:tab/>
      </w:r>
      <w:r>
        <w:rPr>
          <w:rFonts w:hint="default" w:ascii="Times New Roman Regular" w:hAnsi="Times New Roman Regular" w:cs="Times New Roman Regular"/>
          <w:sz w:val="21"/>
          <w:szCs w:val="20"/>
        </w:rPr>
        <w:t>==len(set(frac)) and len(frac)==len(pattern)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9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13. 292-Nim Game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0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canWinNim(self,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True if n%4 else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14. 326-Power of Three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isPowerOfThree(self, n):</w:t>
      </w:r>
      <w:bookmarkStart w:id="4" w:name="page1_1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n&gt;0 and 1162261467%n==0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15. 342-Power of Four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0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isPowerOfFour(self,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tmp=1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while tmp&lt;num: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tmp*=4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num==tmp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16. 344-Reverse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reverseString(self, 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s[::-1]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17. 345-Reverse Vowels of a String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reverseVowels(self, 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s=list(s)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vowels=set("aeiouAEIOU")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l=0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r=len(s)-1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while l&lt;r: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while s[l] not in vowels and l&lt;r: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while s[r] not in vowels and l&lt;r: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r-=1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s[l],s[r]=s[r],s[l]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5" w:name="page2_1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r-=1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''.join(s)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18. 349-Intersection of Two Arrays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intersection(self, nums1, nums2):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nums1: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nums2: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list(set(nums1)&amp;set(nums2))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19. 350-Intersection of Two Arrays II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intersect(self, nums1, nums2):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nums1: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nums2: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dic=collections.Counter(nums1)&amp;collections.Counter(nums2)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[x for i in dic for x in [i]*dic[i]]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20. 367-Valid Perfect Square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isPerfectSquare(self,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l,r=1,num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while l&lt;r: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m=(l+r)/2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m**2&lt;num: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l=m+1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r=m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l**2==num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21. 383-Ransom Note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canConstruct(self, ransomNote, magazine):</w:t>
      </w:r>
      <w:bookmarkStart w:id="6" w:name="page1_2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ransomNote: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magazine: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dic1=collections.Counter(ransomNote)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dic2=collections.Counter(magazine)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not dic1-dic2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22. 387-First Unique Character in a String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firstUniqChar(self, 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dic=collections.Counter(s)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i,c in enumerate(s):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hanging="42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if dic[c]==1: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23. 389-Find the Difference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findTheDifference(self, s, 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t: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return list(collections.Counter(t)-collections.Counter(s))[0]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9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24. 400-Nth Digit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0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findNthDigit(self,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if n&lt;10: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i,p=1,9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n+=p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7" w:name="page2_2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p=p*10+9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n&lt;p*i: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int(str((n+i-1)//i)[(n+i-1)%i])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25. 409-Longest Palindrome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longestPalindrome(self, 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dic=collections.Counter(s)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mark=0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c in dic: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if dic[c]%2==0: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ans+=dic[c]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mark=1 ans+=(dic[c]-1)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ans+mark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26. 414-Third Maximum Number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thirdMax(self,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ans=[float('-inf'),float('-inf'),float('-inf')]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num in nums: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if num not in ans: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num&gt;ans[0]: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ans=[num,ans[0],ans[1]]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elif num&gt;ans[1]: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ans[1:]=[num,ans[1]]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elif num&gt;ans[2]: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ans[2]=num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 w:firstLine="1575" w:firstLineChars="75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ans[2] if ans[2]!=float('-inf') else ans[0]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27. 434-Number of Segments in a String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countSegments(self, s):</w:t>
      </w:r>
      <w:bookmarkStart w:id="8" w:name="page1_3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len(s.split())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28. 438-Find All Anagrams in a String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findAnagrams(self, s, 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p: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cnt1=[0]*26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cnt2=[0]*26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l=len(p)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for c in p: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cnt1[ord(c)-97]+=1 for c in s[:l-1]: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cnt2[ord(c)-97]+=1 ans=[]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for i in range(len(s)-l+1):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62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cnt2[ord(s[i+l-1])-97]+=1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62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cnt1==cnt2: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ans.append(i)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cnt2[ord(s[i])-97]-=1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29. 441-Arranging Coins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arrangeCoins(self,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int(math.sqrt(n*2+0.25)-0.5)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30. 443-String Compression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compress(self, chars):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chars: List[str]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9" w:name="page2_3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cur=chars[0]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c in chars+[' ']: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c==cur: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ans+=[cur]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cnt!=1: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ans+=list(str(cnt))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cnt=1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cur=c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chars[:]=ans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len(chars)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31. 448-Find All Numbers Disappeared in an Array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findDisappearedNumbers(self,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return list(set(range(1,len(nums)+1))-set(nums))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8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32. 453-Minimum Moves to Equal Array Elements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minMoves(self,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sum(nums)-min(nums)*len(nums)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33. 455-Assign Cookies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findContentChildren(self, g, 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g: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g.sort()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s.sort()</w:t>
      </w:r>
      <w:bookmarkStart w:id="10" w:name="page1_4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l=len(g)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x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ans&lt;l and x&gt;=g[ans]: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34. 459-Repeated Substring Pattern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repeatedSubstringPattern(self, 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s in (s+s)[1:-1]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35. 461-Hamming Distance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hammingDistance(self, x, y):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x: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y: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bin(x^y).count('1')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36. 475-Heaters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findRadius(self, houses, heaters):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houses: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heaters: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ans=0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heaters=[-math.inf]+sorted(heaters)+[math.inf]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houses.sort()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house in houses: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while house&gt;heaters[i]: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ans=max(ans,min(heaters[i]-house,house-heaters[i-1]))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ans</w:t>
      </w:r>
      <w:bookmarkStart w:id="11" w:name="page2_4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37. 476-Number Complement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findComplement(self,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pow(2,num.bit_length())-num-1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38. 479-Largest Palindrome Product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largestPalindrome(self,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n==1: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a in range(2,10**n):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left=10**n-a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right=int(str(left)[::-1])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a**2-4*right&gt;=0: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x=a-(a**2-4*right)**0.5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x//2==x/2: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jc w:val="center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(10**n*left+right)%1337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39. 482-License Key Formatting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licenseKeyFormatting(self, S, 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K: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S=S.replace('-','').upper()[::-1]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620" w:right="57" w:rightChars="0" w:hanging="42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for i in range(0,len(S),K):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620" w:right="57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ans.append(S[i:i+K])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'-'.join(ans)[::-1]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40. 485-Max Consecutive Ones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findMaxConsecutiveOnes(self,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  <w:bookmarkStart w:id="12" w:name="page1_5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tmp=0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 w:firstLine="1260" w:firstLineChars="60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nums.append(0)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57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num in nums: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57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num: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tmp+=1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ans=max(ans,tmp)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tmp=0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41. 496-Next Greater Element I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nextGreaterElement(self, nums1, nums2):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nums1: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nums2: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dic={}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stack=[]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i in nums2: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while stack and stack[-1] &lt; 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dic[stack.pop()] = i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stack.append(i)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[dic.get(i, -1) for i in nums1]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42. 507-Perfect Number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checkPerfectNumber(self,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num in [6,28,496,8128,33550336]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43. 628-Maximum Product of Three Numbers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maximumProduct(self,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13" w:name="page2_5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l,s=heapq.nlargest(3,nums),heapq.nsmallest(2,nums)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x,y=l[1]*l[2],s[0]*s[1]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ans=max(x,y)*l[0]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44. 633-Sum of Square Numbers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judgeSquareSum(self, c):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c: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r=int(c**0.5)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while l&lt;=r: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t=l*l+r*r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if t==c: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return True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420" w:leftChars="0" w:right="57" w:rightChars="0" w:firstLine="1155" w:firstLineChars="55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elif t&lt;c: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r-=1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45. 672-Bulb Switcher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flipLights(self, n, 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m: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 w:firstLine="1260" w:firstLineChars="60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m==0 or n==0: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57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n==1: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n==2: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m==1: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n&gt;=3: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m==1:</w:t>
      </w:r>
      <w:bookmarkStart w:id="14" w:name="page1_6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m==2: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46. 728-Self Dividing Numbers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selfDividingNumbers(self, left, right):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left: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right: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x in range(left,right+1): y=x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while y: val=y%10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val==0 or x%(val):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break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y//=10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not 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ans.append(x)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47. 754-Reach a Number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reachNumber(self, target):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target: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target=abs(target)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x=math.ceil((2*target+0.25)**0.5-0.5)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return x if (x*(x+1)/2-target)%2==0 else x+1+x%2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48. 877-Stone Game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stoneGame(self, piles):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piles: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15" w:name="page2_6"/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49. 914-X of a Kind in a Deck of Cards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000000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hasGroupsSizeX(self, deck):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deck: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dic=collections.defaultdict(int)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i in deck: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dic[i]+=1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x=dic[deck[0]]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620" w:right="57" w:rightChars="0" w:hanging="42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for i in dic.values():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620" w:right="57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 xml:space="preserve">while i%x!=0: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620" w:right="57" w:rightChars="0" w:firstLine="416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i,x=x,i%x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x!=1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50. 942-DI String Match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def diStringMatch(self, 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:rtype: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r=len(S)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for c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if c=='I':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ans.append(l)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l+=1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ans.append(r)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r-=1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ans.append(l)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51. 7- Reverse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1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reverse(self, 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x: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x &lt; 0:</w:t>
      </w:r>
      <w:bookmarkStart w:id="16" w:name="page1_7"/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x = str(x)[1:]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y = -int(str(x)[::-1])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y = int(str(x)[::-1])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y &lt; -2 ** 31 or y &gt; 2 ** 31 - 1: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 w:firstLine="417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left="360" w:leftChars="0" w:right="57" w:rightChars="0"/>
        <w:jc w:val="both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52. 9-Palindrome Number </w:t>
      </w: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isPalindrome(self, x):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str(x) == str(x)[::-1]: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 w:firstLine="416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95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53. 11-Container With Most Water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maxArea(self, height):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begin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end = len(height)-1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while begin &lt; end: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ans = max(ans,(end-begin) * min(height[begin],height[end]))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if height[begin] &gt; height[end]: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end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begin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54.5512-Integer to Roman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1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intToRoman(self, 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unit = ['','I','II','III','IV','V','VI','VII','VIII','IX']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ten = ['','X','XX','XXX','XL','L','LX','LXX','LXXX','XC']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hundred = ['','C','CC','CCC','CD','D','DC','DCC','DCCC','CM']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thousand = ['','M','MM','MMM']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 = [unit,ten,hundred,thousand]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num = str(num)[::-1]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range(len(num)):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ans.append(d[i][int(num[i])])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17" w:name="page2_7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"".join(ans[::-1])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55. 14-Longest Common Prefix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ab/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longestCommonPrefix(self, strs):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len(strs)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range(len(strs[0])):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letter = strs[0][i]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string in strs: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len(string) &lt;= i or string[i] != letter: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240"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strs[0][:i]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strs[0]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56. 26-Remove Duplicates from Sorted Array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removeDuplicates(self,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 w:hanging="421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if len(nums) == 0: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mark = nums[0]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 w:hanging="421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for i in range(1,len(nums)):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nums[i] != mark: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nums[cnt] = nums[i]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mark = nums[i]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cnt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57. 27-Remove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1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removeElement(self, nums, val):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val: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range(len(nums)):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nums[i] != val:</w:t>
      </w:r>
      <w:bookmarkStart w:id="18" w:name="page1_8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nums[cnt] = nums[i]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cnt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58. 28-Implement strStr() </w:t>
      </w: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strStr(self, haystack, needle):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needle: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haystack.find(needle)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else: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 w:firstLine="417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left="360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59. 34-Find First and Last Position of Element in Sorted Array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ab/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ab/>
      </w: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720" w:right="57" w:rightChars="0" w:hanging="157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returns leftmost (or rightmost) index at which `target` should be inserted in sorted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3" w:leftChars="0" w:right="57" w:rightChars="0" w:firstLine="105" w:firstLineChars="5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array `nums` via binary search.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 w:firstLine="520" w:firstLineChars="248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720" w:right="57" w:rightChars="0" w:hanging="157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 w:firstLine="105" w:firstLineChars="5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extreme_insertion_index(self, nums, target, left):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lo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hi = len(nums)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while lo &lt; hi: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mid = (lo + hi)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nums[mid] &gt; target or (left and target == nums[mid]):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hi = mid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lo = mid+1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lo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searchRange(self, nums, target):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57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left_idx = self.extreme_insertion_index(nums, target, 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 w:firstLine="1995" w:firstLineChars="95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jc w:val="both"/>
        <w:textAlignment w:val="auto"/>
        <w:outlineLvl w:val="9"/>
        <w:rPr>
          <w:rFonts w:hint="eastAsia" w:ascii="Times New Roman Regular" w:hAnsi="Times New Roman Regular" w:cs="Times New Roman Regular" w:eastAsiaTheme="minorEastAsia"/>
          <w:color w:val="212121"/>
          <w:sz w:val="21"/>
          <w:szCs w:val="20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40" w:right="57" w:rightChars="0" w:hanging="157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assert that `left_idx` is within the array bounds and that `target`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40" w:right="57" w:rightChars="0" w:hanging="157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is actually in `nums`.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 w:firstLine="1995" w:firstLineChars="950"/>
        <w:textAlignment w:val="auto"/>
        <w:outlineLvl w:val="9"/>
        <w:rPr>
          <w:rFonts w:hint="default" w:ascii="Times New Roman Regular" w:hAnsi="Times New Roman Regular" w:cs="Times New Roman Regular"/>
          <w:sz w:val="21"/>
          <w:szCs w:val="20"/>
        </w:rPr>
      </w:pPr>
      <w:r>
        <w:rPr>
          <w:rFonts w:hint="default" w:ascii="Times New Roman Regular" w:hAnsi="Times New Roman Regular" w:cs="Times New Roman Regular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3" w:leftChars="0" w:right="57" w:rightChars="0"/>
        <w:textAlignment w:val="auto"/>
        <w:outlineLvl w:val="9"/>
        <w:rPr>
          <w:rFonts w:hint="eastAsia" w:ascii="Times New Roman Regular" w:hAnsi="Times New Roman Regular" w:cs="Times New Roman Regular" w:eastAsiaTheme="minorEastAsia"/>
          <w:color w:val="212121"/>
          <w:sz w:val="21"/>
          <w:szCs w:val="20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left_idx == len(nums) or nums[left_idx] != target: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10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[-1, 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57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[left_idx, self.extreme_insertion_index(nums, target, False)-1]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60. 35-Search Insert Position </w:t>
      </w: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searchInsert(self, nums, target):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 w:firstLine="105" w:firstLineChars="5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nums[-1] &lt; target: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10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return len(nums)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8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range(len(nums)):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10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if nums[i] == target or nums[i] &gt; target: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52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61. 50-Pow(x, 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19" w:name="page2_8"/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1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myPow(self, x,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x: 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n &lt;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x = 1./x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 = -n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power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while 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n &amp;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power *=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x *=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 &gt;&gt;=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power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62. 58-Length of Last Word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98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lengthOfLastWord(self, s): s = s.rstrip()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 w:hanging="421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if not 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index = len(s) - 1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 w:hanging="421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while index &gt;= 0 and s[index] != ' ':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4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index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cnt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63. 63-Unique Paths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1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uniquePathsWithObstacles(self, obstacleGrid):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obstacleGrid: List[List[int]]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obstacleGrid[0][0]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width,length = len(obstacleGrid), len(obstacleGrid[0])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dp = [0 for j in range(length+1)]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dp[1]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range(1,width+1):</w:t>
      </w:r>
      <w:bookmarkStart w:id="20" w:name="page1_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j in range(1,length+1):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i==1 and j==1: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2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obstacleGrid[i-1][j-1]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2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dp[j] = dp[j] + dp[j-1]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2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dp[j]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dp[length]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64. 64-Minimum Path Sum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minPathSum(self, grid):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grid: List[List[int]]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3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get the rows number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3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m = len(grid)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 w:firstLine="3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get the columns number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 w:firstLine="3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 = len(grid[0])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3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calculate the 1st column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3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range(1,m):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grid[i][0] = grid[i][0] + grid[i-1][0]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360" w:right="57" w:rightChars="0" w:hanging="157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calculate the 1st 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 w:firstLine="1365" w:firstLineChars="65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range(1,n):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grid[0][i] = grid[0][i] + grid[0][i-1]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 w:firstLine="210" w:firstLineChars="10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range(1, 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 w:firstLine="210" w:firstLineChars="10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or j in range(1,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84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grid[i][j] += grid[i-1][j] if grid[i-1][j]&lt;grid[i][j-1] else grid[i][j-1]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right="57" w:rightChars="0" w:firstLine="1358" w:firstLineChars="647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grid[m-1][n-1]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65. 66-Plus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1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plusOne(self, digits):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digits: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pos = len(digits)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21" w:name="page2_9"/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while True: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temp = digits[pos]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temp &gt; 9: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digits[pos] = temp %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pos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pos ==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2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digits.insert(0,1)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2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digits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digits[pos] = 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digits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8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66. 67-Add Binary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addBinary(self, a, 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a: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b: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bin(int(a,2) + int(b,2))[2:]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67. 69-Sqrt(x)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mySqrt(self, 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x: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int(math.sqrt(x))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8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left="360" w:leftChars="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68. 70-Climbing Stairs </w:t>
      </w: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climbStairs(self,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res = [i for i in range(n+1)]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range(3, n+1):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560" w:right="57" w:rightChars="0" w:firstLine="841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res[i] = res[i-1] + res[i-2]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right="57" w:rightChars="0" w:firstLine="1980" w:firstLineChars="943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res[n]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69. 88-Merge Sorted Array</w:t>
      </w:r>
      <w:bookmarkStart w:id="22" w:name="page1_10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merge(self, nums1, m, nums2,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end_pos = m + n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while m &gt; 0 and n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nums1[m-1] &gt; nums2[n-1]: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nums1[m+n-1] = nums1[m-1]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m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nums1[m+n-1] = nums2[n-1]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n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nums1[:n] = nums2[:n]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70. 121-Best Time to Buy and Sell Stock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maxProfit(self, prices):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prices: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if prices == []: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min_num = prices[0]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range(1,len(prices)):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min_num = min(prices[i],min_num)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 = max(ans,prices[i]-min_num)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71. 125-Valid Palindrome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1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isPalindrome(self, 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s: 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temp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9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i.isalnum():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temp.append(i.lower())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560" w:right="57" w:rightChars="0" w:firstLine="417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temp == temp[::-1]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72. 136-Single Number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23" w:name="page2_10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singleNumber(self,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nums: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res ^=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singleNumber(self,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reduce(lambda x,y:x^y , nums)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73. 137-Single Number II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singleNumber(self,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 = dict()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nums: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if i not in d: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d[i]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d[i]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item in 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2040" w:right="57" w:rightChars="0" w:hanging="42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if d[item] == 1: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2040" w:right="57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return item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singleNumber(self,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tabs>
          <w:tab w:val="left" w:pos="34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(sum(set(nums)) *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ab/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3 - sum(nums))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74. 167-Two Sum II - Input array is sorted</w:t>
      </w:r>
      <w:bookmarkStart w:id="24" w:name="page1_11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twoSum(self, numbers, target):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numbers: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target: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d = dict(zip(numbers,range(1,len(numbers)+1)))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numbers: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target-i in 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target-i == i: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[d[i]-1,d[i]]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[d[i],d[target-i]]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75. 169-Majority Element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majorityElement(self, nums):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maj = nums[0] cnt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for i in nums[1:]: if i == maj: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cnt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maj =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maj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76. 172-Factorial Trailing Zeroes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trailingZeroes(self,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cnt = 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while n &gt;= 5: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 -= (n % 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25" w:name="page2_11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 /=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cnt += 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cnt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77. 189-Rotate Array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def reverseOrder(self,nums,begin,end):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while begin &lt; end: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nums[begin],nums[end] = nums[end],nums[begin] begin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end -=1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rotate(self, nums, 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nums: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k: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void Do not return anything, modify nums in-place instead.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6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k %= len(nums)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6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self.reverseOrder(nums,0,len(nums)-k-1) self.reverseOrder(nums,len(nums)-k,len(nums)-1) self.reverseOrder(nums,0,len(nums)-1)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5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78. 190-Reverse Bits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3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#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@param n, an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783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#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@return an integer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783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reverseBits(self,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temp = ("0" * 32 + bin(n)[2:])[-32:][::-1]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int(temp,2)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40" w:right="57" w:rightChars="0" w:hanging="157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@param n, an integer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780" w:right="57" w:rightChars="0" w:firstLine="3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@return an integer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783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reverseBits(self,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temp = bin(n)[2:].zfill(32)[::-1]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int(temp,2)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20" w:right="57" w:rightChars="0" w:hanging="46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191-Number of 1 Bits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hammingWeight(self,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n: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  <w:bookmarkStart w:id="26" w:name="page1_12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bin(n).count('1')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80. 746-Min Cost Climbing Stairs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minCostClimbingStairs(self, cost):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:type cost: List[int]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if len(cost) == 0 or len(cost) == 1: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a, b = cost[0], cost[1]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index in range(2, len(cost)):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a, b = b, cost[index] + min(a, b)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min(a,b)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81. 867-Transpose Matrix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transpose(self, 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R, C = len(A), len(A[0])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 = [[None] * R for _ in xrange(C)]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r, row in enumerate(A):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c, val in enumerate(row):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ans[c][r] = 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82. 868-Binary Gap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jc w:val="both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binaryGap(self, 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hanging="2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A = [i for i in xrange(32) if (N &gt;&gt; i) &amp; 1]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hanging="2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if len(A) &lt; 2: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416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return max(A[i+1] - A[i] for i in xrange(len(A) - 1))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83. 884-Uncommon Words from Two Sentences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uncommonFromSentences(self, A, B):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count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word in A.split():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count[word] = count.get(word, 0)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word in B.split():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count[word] = count.get(word, 0)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#Alternatively: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#count = collections.Counter(A.split())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27" w:name="page2_12"/>
      <w:bookmarkEnd w:id="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#count += collections.Counter(B.split())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[word for word in count if count[word] ==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0"/>
          <w:szCs w:val="20"/>
        </w:rPr>
        <w:t xml:space="preserve">84. 888-Fair Candy Swap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20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fairCandySwap(self, A, B): Sa, Sb = sum(A), sum(B) setB = set(B)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x in 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if x + (Sb - Sa) / 2 in setB: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[x, x + (Sb - Sa) / 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7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85. 893-Groups of Special-Equivalent Strings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numSpecialEquivGroups(self, A):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count(A):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 = [0] * 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i, letter in enumerate(A):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ans[ord(letter) - ord('a') + 26 * (i%2)] +=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6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tuple(ans)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len({count(word) for word in A})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86. 896-Monotonic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isMonotonic(self, 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2040" w:right="57" w:rightChars="0" w:hanging="839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return (all(A[i] &lt;= A[i+1] for i in xrange(len(A) - 1)) or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1260" w:leftChars="0" w:right="57" w:rightChars="0" w:firstLine="600" w:firstLineChars="30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all(A[i] &gt;= A[i+1] for i in xrange(len(A) - 1)))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87. 905-Sort Array By Parity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200" w:right="57" w:rightChars="0" w:hanging="418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sortArrayByParity(self, A):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2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A.sort(key = lambda x: x % 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2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3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88. 908-Smallest Range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smallestRangeI(self, A, K):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max(0, max(A) - min(A) - 2*K)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89. 914-X of a Kind in a Deck of Cards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hasGroupsSizeX(self, deck):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from fractions import gcd</w:t>
      </w:r>
      <w:bookmarkStart w:id="28" w:name="page1_13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vals = collections.Counter(deck).values()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reduce(gcd, vals) &gt;=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90. 917-Reverse Only Letters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20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reverseOnlyLetters(self, S): letters = [c for c in S if c.isalpha()] ans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c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if c.isalpha():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ans.append(letters.pop())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ans.append(c)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“".join(ans)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91. 921-Minimum Add to Make Parentheses Valid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minAddToMakeValid(self, S): ans = bal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symbol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bal += 1 if symbol == '(' else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3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#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It is guaranteed bal &gt;= -1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7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3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bal == 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ans += 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bal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ans + 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92. 922-Sort Array By Parity II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hanging="418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sortArrayByParityII(self, A):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 = len(A)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ans = [None] * 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hanging="42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for i, x in enumerate(A):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x % 2 ==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ans[t] = x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t +=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t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hanging="42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for i, x in enumerate(A):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620" w:right="57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x % 2 ==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ans[t] = x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t +=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1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360" w:right="57" w:rightChars="0" w:hanging="157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We could have also used slice assignment: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left" w:pos="1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360" w:right="57" w:rightChars="0" w:hanging="157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ans[::2] = (x for x in A if x % 2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29" w:name="page2_13"/>
      <w:bookmarkEnd w:id="2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13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5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ans[1::2] = (x for x in A if x % 2 == 1) 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tabs>
          <w:tab w:val="left" w:pos="13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5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93. 925-Long Pressed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isLongPressedName(self, name, typed):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g1 = [(k, len(list(grp))) for k, grp in itertools.groupby(name)]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g2 = [(k, len(list(grp))) for k, grp in itertools.groupby(typed)]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len(g1) != len(g2):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all(k1 == k2 and v1 &lt;= v2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(k1,v1), (k2,v2) in zip(g1, g2))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94. 932-Beautiful Array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beautifulArray(self, N):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memo = {1: [1]}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f(N):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if N not in memo: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odds = f((N+1)/2)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evens = f(N/2)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60" w:leftChars="0" w:right="57" w:rightChars="0" w:firstLine="840" w:firstLineChars="40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memo[N] = [2*x-1 for x in odds] + [2*x for x in evens]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6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memo[N]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f(N)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59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95. 933-Number of Recent Calls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RecentCounter(object):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__init__(self):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self.q = collections.deque()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ping(self, 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self.q.append(t)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57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while self.q[0] &lt; t-3000: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57" w:rightChars="0" w:firstLine="42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self.q.popleft()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len(self.q)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left="360"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937-Reorder Log Files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reorderLogFiles(self, logs): def f(log):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id_, rest = log.split(" ",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0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return (0, rest, id_) if rest[0].isalpha() else (1,)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sorted(logs, key = f)</w:t>
      </w:r>
      <w:bookmarkStart w:id="30" w:name="page1_14"/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97. 939-Minimum Area Rectangle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minAreaRect(self, points):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columns = collections.defaultdict(list)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x, y in points: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 w:firstLine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columns[x].append(y)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840" w:leftChars="0" w:right="57" w:rightChars="0" w:firstLine="42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lastx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 = float('inf')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62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for x in sorted(columns):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62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column = columns[x]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5" w:lineRule="auto"/>
        <w:ind w:left="162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column.sort()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for j, y2 in enumerate(column):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for i in xrange(j):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31" w:lineRule="auto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y1 = column[i]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(y1, y2) in lastx: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8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ans = min(ans, (x - lastx[y1,y2]) * (y2 - y1))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46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lastx[y1, y2] = 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ans if ans &lt; float('inf') else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98. 941-Valid Mountain Array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def validMountainArray(self, 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N = len(A)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 walk 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while i+1 &lt; N and A[i] &lt; A[i+1]: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3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peak can't be first or last 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3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3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i == 0 or i == N-1: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1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3" w:leftChars="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#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walk 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while i+1 &lt; N and A[i] &gt; A[i+1]: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i == N-1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99. 942-DI String Match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ab/>
      </w:r>
      <w:r>
        <w:rPr>
          <w:rFonts w:hint="eastAsia" w:ascii="Times New Roman Regular" w:hAnsi="Times New Roman Regular" w:cs="Times New Roman Regular"/>
          <w:color w:val="212121"/>
          <w:sz w:val="21"/>
          <w:szCs w:val="20"/>
          <w:lang w:val="en-US" w:eastAsia="zh-Hans"/>
        </w:rPr>
        <w:t>d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ef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diStringMatch(self, S):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ab/>
        <w:t/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ab/>
        <w:t xml:space="preserve">  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lo, hi = 0, len(S)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a</w:t>
      </w:r>
      <w:r>
        <w:rPr>
          <w:rFonts w:hint="eastAsia" w:ascii="Times New Roman Regular" w:hAnsi="Times New Roman Regular" w:cs="Times New Roman Regular"/>
          <w:color w:val="212121"/>
          <w:sz w:val="20"/>
          <w:szCs w:val="20"/>
          <w:lang w:val="en-US" w:eastAsia="zh-Hans"/>
        </w:rPr>
        <w:t>n</w:t>
      </w: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s = []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5" w:lineRule="auto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for x in 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if x == 'I':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 xml:space="preserve">ans.append(lo)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6" w:lineRule="auto"/>
        <w:ind w:left="204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0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0"/>
          <w:szCs w:val="20"/>
        </w:rPr>
        <w:t>lo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  <w:bookmarkStart w:id="31" w:name="page2_14"/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2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ans.append(hi)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04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hi -=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ans + [lo]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7" w:lineRule="exact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>100. 944-Delete Columns to Make</w:t>
      </w: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b/>
          <w:color w:val="212121"/>
          <w:sz w:val="21"/>
          <w:szCs w:val="20"/>
        </w:rPr>
        <w:t xml:space="preserve">Sorted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8" w:lineRule="auto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class Solution(object):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1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def minDeletionSize(self, A):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9" w:lineRule="auto"/>
        <w:ind w:left="1200" w:right="57" w:rightChars="0" w:firstLine="0" w:firstLine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col in zip(*A):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if any(col[i] &gt; col[i+1]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 </w:t>
      </w:r>
      <w:bookmarkStart w:id="34" w:name="_GoBack"/>
      <w:bookmarkEnd w:id="34"/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for i in xrange(len(col) - 1)):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040" w:right="57" w:rightChars="0" w:hanging="420"/>
        <w:textAlignment w:val="auto"/>
        <w:outlineLvl w:val="9"/>
        <w:rPr>
          <w:rFonts w:hint="default" w:ascii="Times New Roman Regular" w:hAnsi="Times New Roman Regular" w:cs="Times New Roman Regular"/>
          <w:color w:val="212121"/>
          <w:sz w:val="21"/>
          <w:szCs w:val="20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 xml:space="preserve">       </w:t>
      </w: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ans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exact"/>
        <w:ind w:right="57" w:rightChars="0"/>
        <w:textAlignment w:val="auto"/>
        <w:outlineLvl w:val="9"/>
        <w:rPr>
          <w:rFonts w:hint="default" w:ascii="Times New Roman Regular" w:hAnsi="Times New Roman Regular" w:eastAsia="Segoe UI" w:cs="Times New Roman Regular"/>
          <w:b/>
          <w:color w:val="212121"/>
          <w:sz w:val="21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00" w:right="57" w:rightChars="0"/>
        <w:textAlignment w:val="auto"/>
        <w:outlineLvl w:val="9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212121"/>
          <w:sz w:val="21"/>
          <w:szCs w:val="20"/>
        </w:rPr>
        <w:t>return ans</w:t>
      </w: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101. (303)</w: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NumArray: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__init__(self, nums: List[int]):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self.prefix = [0]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 in range(len(nums)):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self.prefix.append(self.prefix[i]+nums[i])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sumRange(self, i: int, j: int) -&gt; int: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self.prefix[j+1] - self.prefix[i]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102. (307)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NumArray: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__init__(self, nums: List[int]):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self.d=nums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update(self, i: int, val: int) -&gt; None: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self.d[i]=val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sumRange(self, i: int, j: int) -&gt; int: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sum(self.d[i:j+1])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103. (316)</w: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removeDuplicateLetters(self, s) -&gt; int: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stack = []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# this lets us keep track of what's in our solution in O(1) time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seen = set()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# this will let us know if there are no more instances of s[i] left in s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last_occurrence = {c: i for i, c in enumerate(s)}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i, c in enumerate(s):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# we can only try to add c if it's not already in our solution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# this is to maintain only one of each character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c not in seen: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# if the last letter in our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#    1. exists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#    2. is greater than c so removing it will make the string smaller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#    3. it's not the last occurrence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# we remove it from the solution to keep the solution optimal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while stack and c &lt; stack[-1] and i &lt; last_occurrence[stack[-1]]: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    seen.discard(stack.pop())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seen.add(c)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stack.append(c)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''.join(stack)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 xml:space="preserve">104. (334)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instrText xml:space="preserve"> HYPERLINK "https://leetcode-cn.com/problems/increasing-triplet-subsequence/solution/jian-dan-hao-dong-yi-shi-xian-yi-ci-xun-huan-guo-b/" </w:instrTex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t>https://leetcode-cn.com/problems/increasing-triplet-subsequence/solution/jian-dan-hao-dong-yi-shi-xian-yi-ci-xun-huan-guo-b/</w:t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end"/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increasingTriplet(self, nums: List[int]) -&gt; bool: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r1, r2 = sys.maxsize, sys.maxsize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n in nums 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n &lt;= r1 : r1 = n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elif n &lt;= r2 : r2 = n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else : return True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False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 xml:space="preserve">105. (338)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instrText xml:space="preserve"> HYPERLINK "https://leetcode-cn.com/problems/counting-bits/solution/338bi-te-wei-ji-shu-by-huster2018/" </w:instrTex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t>https://leetcode-cn.com/problems/counting-bits/solution/338bi-te-wei-ji-shu-by-huster2018/</w:t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end"/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countBits(self, num: int) -&gt; List[int]: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res = [0]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 in range(1,num+1):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i%2 == 0: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res.append(res[i//2])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else: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res.append(res[i-1] + 1)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res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 xml:space="preserve">106. (345)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reverseVowels(self, s):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array = ['a', 'e', 'i', 'o', 'u', 'A', 'E', 'I', 'O', 'U']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sList = list(s)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left, right = 0, len(s)-1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while left &lt; right: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sList[left] in array and sList[right] in array: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sList[left], sList[right] = sList[right], sList[left]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left += 1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right -= 1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sList[right] not in array: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right -= 1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sList[left] not in array: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left += 1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''.join(sList)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 xml:space="preserve">107. (371)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instrText xml:space="preserve"> HYPERLINK "https://leetcode-cn.com/problems/sum-of-two-integers/solution/wei-yun-suan-xiang-jie-yi-ji-zai-python-zhong-xu-y/" </w:instrTex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t>https://leetcode-cn.com/problems/sum-of-two-integers/solution/wei-yun-suan-xiang-jie-yi-ji-zai-python-zhong-xu-y/</w:t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end"/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instrText xml:space="preserve"> HYPERLINK "https://leetcode-cn.com/problems/sum-of-two-integers/solution/python-wei-yun-suan-yi-xie-keng-by-lih/" </w:instrTex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t>https://leetcode-cn.com/problems/sum-of-two-integers/solution/python-wei-yun-suan-yi-xie-keng-by-lih/</w:t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public int getSum(int a, int b)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if (a == 0) return 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if (b == 0) return 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while (b != 0)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int carry = a &amp; b; //将存在进位的位置置1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a = a ^ b; // 计算无进位的结果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b = carry &lt;&lt;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return 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（进阶再考虑数据类型的判定问题）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 xml:space="preserve">108. (372)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instrText xml:space="preserve"> HYPERLINK "https://leetcode-cn.com/problems/super-pow/solution/you-qian-ru-shen-kuai-su-mi-suan-fa-xiang-jie-by-l/" </w:instrTex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t>https://leetcode-cn.com/problems/super-pow/solution/you-qian-ru-shen-kuai-su-mi-suan-fa-xiang-jie-by-l/</w:t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instrText xml:space="preserve"> HYPERLINK "https://leetcode-cn.com/problems/super-pow/solution/kuai-su-mi-qiu-mo-yun-suan-gui-lu-by-desgard_duan/" </w:instrTex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t>https://leetcode-cn.com/problems/super-pow/solution/kuai-su-mi-qiu-mo-yun-suan-gui-lu-by-desgard_duan/</w:t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qpow(self, x, n, m):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ans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while n &gt; 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n &amp; 1 == 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ans = ans * x % 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x = x * x % m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n &gt;&gt;=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ans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superPow(self, a: int, b: List[int])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res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 in b: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res = self.qpow(res, 10, 1337) * self.qpow(a, i, 1337)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res % 1337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109. (380)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instrText xml:space="preserve"> HYPERLINK "https://leetcode-cn.com/problems/insert-delete-getrandom-o1/solution/chang-shu-shi-jian-cha-ru-shan-chu-he-huo-qu-sui-j/" </w:instrTex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t>https://leetcode-cn.com/problems/insert-delete-getrandom-o1/solution/chang-shu-shi-jian-cha-ru-shan-chu-he-huo-qu-sui-j/</w:t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end"/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from random import choice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RandomizedSet():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__init__(self):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Initialize your data structure here.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self.dict = {}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self.list = []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insert(self, val: int) -&gt; bool: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Inserts a value to the set. Returns true if the set did not already contain the specified element.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if val in self.dict: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return False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self.dict[val] = len(self.list)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self.list.append(val)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True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remove(self, val: int) -&gt; bool: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Removes a value from the set. Returns true if the set contained the specified element.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if val in self.dict: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# move the last element to the place idx of the element to delete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last_element, idx = self.list[-1], self.dict[val]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self.list[idx], self.dict[last_element] = last_element, idx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# delete the last element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self.list.pop()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del self.dict[val]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return True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False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getRandom(self) -&gt; int: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Get a random element from the set.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choice(self.list)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110. (384)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__init__(self, nums):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self.array = nums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self.original = list(nums)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reset(self):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self.array = self.original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self.original = list(self.original)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self.array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shuffle(self):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 in range(len(self.array)):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swap_idx = random.randrange(i, len(self.array))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self.array[i], self.array[swap_idx] = self.array[swap_idx], self.array[i]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self.array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111. (392)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isSubsequence(self, s: str, t: str) -&gt; bool: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n, m = len(s), len(t)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i = j = 0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while i &lt; n and j &lt; m: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s[i] == t[j]: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i += 1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j += 1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i == n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 xml:space="preserve">112. (412)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fizzBuzz(self, n):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:type n: int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:rtype: List[str]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"""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# ans list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ans = []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num in range(1,n+1):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divisible_by_3 = (num % 3 == 0)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divisible_by_5 = (num % 5 == 0)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divisible_by_3 and divisible_by_5: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# Divides by both 3 and 5, add FizzBuzz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ans.append("FizzBuzz")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elif divisible_by_3: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# Divides by 3, add Fizz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ans.append("Fizz")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elif divisible_by_5: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# Divides by 5, add Buzz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ans.append("Buzz")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else: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# Not divisible by 3 or 5, add the number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ans.append(str(num))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ans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113. (415)</w: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instrText xml:space="preserve"> HYPERLINK "https://leetcode-cn.com/problems/add-strings/solution/add-strings-shuang-zhi-zhen-fa-by-jyd/" </w:instrText>
      </w: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t>https://leetcode-cn.com/problems/add-strings/solution/add-strings-shuang-zhi-zhen-fa-by-jyd/</w:t>
      </w:r>
      <w:r>
        <w:rPr>
          <w:rStyle w:val="4"/>
          <w:rFonts w:hint="default" w:ascii="Times New Roman Regular" w:hAnsi="Times New Roman Regular" w:cs="Times New Roman Regular"/>
          <w:color w:val="auto"/>
          <w:sz w:val="18"/>
          <w:szCs w:val="18"/>
        </w:rPr>
        <w:fldChar w:fldCharType="end"/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addStrings(self, num1: str, num2: str) -&gt; str: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res = ""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i, j, carry = len(num1) - 1, len(num2) - 1, 0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while i &gt;= 0 or j &gt;= 0: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n1 = int(num1[i]) if i &gt;= 0 else 0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n2 = int(num2[j]) if j &gt;= 0 else 0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tmp = n1 + n2 + carry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carry = tmp // 10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res = str(tmp % 10) + res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i, j = i - 1, j - 1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"1" + res if carry else res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114. (537)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complexNumberMultiply(self, a: str, b: str) -&gt; str: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index_a, index_b = 0, 0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 in range(len(a)):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a[i] == '+':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index_a = i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break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j in range(len(b)):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b[j] == '+':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index_b = j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break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a1 = [a[:index_a], a[index_a+1:len(a)-1]]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b1 = [b[:index_b], b[index_b+1:len(b)-1]]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s1 = int(a1[0]) * int(b1[0]) - int(a1[1]) * int(b1[1])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s2 = int(a1[0]) * int(b1[1]) + int(a1[1]) * int(b1[0])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str(s1)+'+'+str(s2)+'i'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8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115. (541)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reverseStr(self, s: str, k: int) -&gt; str: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res, flag = "", True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 in range(0, len(s), k):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res += s[i:i + k][::-1] if flag else s[i:i+k]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flag = not flag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res </w:t>
      </w:r>
    </w:p>
    <w:p>
      <w:pPr>
        <w:pStyle w:val="8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 xml:space="preserve">116. (594)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findLHS(self, nums: List[int]) -&gt; int: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dicts={}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 in nums: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dicts[i]=dicts.get(i,0)+1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res=0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 in dicts: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i+1 in dicts: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res=max(res,dicts[i]+dicts[i+1])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res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117. (599)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findRestaurant(self, list1: List[str], list2: List[str]) -&gt; List[str]: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d = {x: list1.index(x) + list2.index(x) for x in set(list1) &amp; set(list2)}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[x for x in d if d[x] == min(d.values())]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118. (561)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arrayPairSum(self, nums: List[int]) -&gt; int: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nums.sort()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res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i in range(len(nums)):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i % 2 == 0: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res += nums[i]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res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119. (538)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convertBST(self, root: TreeNode) -&gt; TreeNode: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def dfs(root: TreeNode):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nonlocal total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root: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dfs(root.right)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total += root.val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root.val = total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dfs(root.left)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total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dfs(root)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root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120. (539)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findMinDifference(self, timePoints: List[str]) -&gt; int: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d = set()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for c in timePoints: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k = int(c[: 2]) * 60 + int(c[3: ])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k in d:  #可能快在了判重这里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    return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d.add(k)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d = sorted(d)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d.append(d[0] + 1440)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min(d[i] - d[i - 1] for i in range(1, len(d)))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121. (540)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singleNonDuplicate(self, nums: List[int]) -&gt; int: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sum(set(nums))*2 - sum(nums)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122. (543)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diameterOfBinaryTree(self, root: TreeNode) -&gt; int: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res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def dfs(root):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nonlocal res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if not root: return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left = dfs(root.left)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right = dfs(root.right)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res = max(res, left + right)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return 1 + max(left, right)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dfs(root)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res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123. (551)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checkRecord(self, s: str) -&gt; bool: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not( s.count('A') &gt; 1 or "LLL" in s 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124. (557)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def reverseWords(self, s: str) -&gt; str: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60"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 xml:space="preserve">        return ' '.join(i[::-1] for i in s.split())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 xml:space="preserve">125. interview 02.03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Definition for singly-linked list.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class ListNode: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def __init__(self, x):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self.val = x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self.next =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deleteNode(self, node):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:type node: ListNode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:rtype: void Do not return anything, modify node in-place instead.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"""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node.val = node.next.val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node.next = node.next.next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126. 617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Definition for a binary tree node.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class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def __init__(self, x):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self.val = x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self.left =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self.right =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mergeTrees(self, t1: TreeNode, t2: TreeNode) -&gt;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not t1 or not t2: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t1 or t2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t1.val = t1.val + t2.val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t1.left = self.mergeTrees(t1.left, t2.left)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t1.right = self.mergeTrees(t1.right, t2.right)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t1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127. 637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Definition for a binary tree node.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class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def __init__(self, x):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self.val = x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self.left =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self.right =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averageOfLevels(self, root: TreeNode):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res=[]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queue = [root]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while queue: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total_val = 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num = 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for _ in range(len(queue)):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node = queue.pop(0)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total_val += node.val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num += 1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if node.left: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    queue.append(node.left)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if node.right: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    queue.append(node.right)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res.append(total_val/num)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res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  <w:t xml:space="preserve">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128. 654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Definition for a binary tree node.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class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def __init__(self, x):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self.val = x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self.left =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self.right =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constructMaximumBinaryTree(self, nums: List[int]) -&gt;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nums == []: return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max_num = max(nums)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max_index = nums.index(max_num)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root = TreeNode(max_num)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root.left = self.constructMaximumBinaryTree(nums[0 : max_index])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root.right = self.constructMaximumBinaryTree(nums[max_index + 1 :])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 xml:space="preserve">129. </w:t>
      </w:r>
      <w:r>
        <w:rPr>
          <w:rStyle w:val="4"/>
          <w:rFonts w:hint="default" w:ascii="Times New Roman Regular" w:hAnsi="Times New Roman Regular" w:eastAsia="-apple-system" w:cs="Times New Roman Regular"/>
          <w:b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657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judgeCircle(self, moves: str) -&gt; bool: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not moves: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True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U = moves.count("U")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D = moves.count("D")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L = moves.count("L")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 = moves.count("R")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U == D and L == R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130. 700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Definition for a binary tree node.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class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def __init__(self, x):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self.val = x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self.left =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self.right =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searchBST(self, root: TreeNode, val: int) -&gt;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not root: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pass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else: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if root.val == val: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return root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elif root.val &gt;val: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return self.searchBST(root.left,val)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else:   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return self.searchBST(root.right,val)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None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131. 701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Definition for a binary tree node.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class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def __init__(self, val=0, left=None, right=None):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self.val = val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self.left = left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self.right = right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insertIntoBST(self, root: TreeNode, val: int) -&gt;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not root: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TreeNode(val)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def insert(root:TreeNode,val:int):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if root.val&gt;val and root.left 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self.insertIntoBST(root.left,val)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elif root.val &gt; val and not root.left: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root.left = TreeNode(val)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elif root.val&lt;val and root.right: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self.insertIntoBST(root.right,val)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elif root.val &lt;val and not root.right: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root.right = TreeNode(val)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insert(root,val)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root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132. 709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toLowerCase(self, str: str) -&gt; str: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result = ""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for s in str: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if s &gt;= 'A' and s &lt;= 'Z':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s = chr(ord(s) + 32)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result += 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result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133. 669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Definition for a binary tree node.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class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def __init__(self, val=0, left=None, right=None):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self.val = val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self.left = left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        self.right = right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trimBST(self, root: TreeNode, low: int, high: int) -&gt; TreeNode: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not root: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root.val &gt; high: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self.trimBST(root.left, low, high)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elif root.val &lt; low: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self.trimBST(root.right, low, high)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else: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root.left = self.trimBST(root.left, low, high)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root.right = self.trimBST(root.right, low, high)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root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134. 682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calPoints(self, ops: List[str]) -&gt; int: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res = 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temp = []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for operation in ops: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if operation == '+':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res += temp[-1] + temp[-2]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temp.append(temp[-1] + temp[-2])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elif operation == 'D':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res += temp[-1] * 2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temp.append(temp[-1] * 2)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elif operation == 'C':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res -= temp[-1]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temp.pop()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else: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res += int(operation)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temp.append(int(operation))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res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135. 690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# Definition for Employee.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Employee: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__init__(self, id: int, importance: int, subordinates: List[int]):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self.id = id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self.importance = importance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self.subordinates = subordinates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"""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getImportance(self, employees: List['Employee'], id: int) -&gt; int: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ans = 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Emp_dict = {e.id: e for e in employees}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boss=[id]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while boss: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cur=boss.pop(0)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e=Emp_dict[cur]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ans += e.importance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boss.extend(e.subordinates)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ans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136. 693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hasAlternatingBits(self, n: int) -&gt; bool: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A = str(bin(n)[2:])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for i in range(1,len(A)):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if(A[i] == A[i-1]):return False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True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137. 744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nextGreatestLetter(self, letters: List[str], target: str) -&gt; str: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letters[len(letters) - 1] &lt;= target: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letters[0]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left = 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right = len(letters) - 1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while left &lt; right: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mid = (left + right) // 2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letter = letters[mid]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if letter &lt;= target: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left = mid + 1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else: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right = mid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letters[left]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138. 747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dominantIndex(self, nums: List[int]) -&gt; int: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ans=nums.index(max(nums))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temp=nums[ans]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nums.pop(ans)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(nums and temp&gt;=2*max(nums)) or not nums: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ans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else: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-1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>139. 704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search(self, nums: List[int], target: int) -&gt; int: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nums[-1]==target: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len(nums)-1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elif nums[0]==target: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else: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l=0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r=len(nums)-1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while l&lt;r-1: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m=(l+r)//2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if nums[m]&lt;target: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    l=m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elif nums[m]==target: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    return m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else: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    r=m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 xml:space="preserve">140. </w:t>
      </w:r>
      <w:r>
        <w:rPr>
          <w:rFonts w:hint="default" w:ascii="Times New Roman Regular" w:hAnsi="Times New Roman Regular" w:cs="Times New Roman Regular"/>
          <w:b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interview</w:t>
      </w:r>
      <w:r>
        <w:rPr>
          <w:rStyle w:val="4"/>
          <w:rFonts w:hint="default" w:ascii="Times New Roman Regular" w:hAnsi="Times New Roman Regular" w:cs="Times New Roman Regular"/>
          <w:b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 xml:space="preserve"> 08.04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subsets(self, nums: List[int]) -&gt; List[List[int]]: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res = [[]]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if not nums: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return res  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for num in nums: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res += [i+[num] for i in res]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res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 xml:space="preserve">141. </w:t>
      </w:r>
      <w:r>
        <w:rPr>
          <w:rFonts w:hint="default" w:ascii="Times New Roman Regular" w:hAnsi="Times New Roman Regular" w:cs="Times New Roman Regular"/>
          <w:b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interview</w:t>
      </w:r>
      <w:r>
        <w:rPr>
          <w:rStyle w:val="4"/>
          <w:rFonts w:hint="default" w:ascii="Times New Roman Regular" w:hAnsi="Times New Roman Regular" w:cs="Times New Roman Regular"/>
          <w:b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 xml:space="preserve"> 16.01 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swapNumbers(self, numbers: List[int]) -&gt; List[int]: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numbers[0]^=numbers[1]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numbers[1]^=numbers[0]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numbers[0]^=numbers[1]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numbers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 w:val="0"/>
          <w:bCs/>
          <w:color w:val="auto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18"/>
          <w:szCs w:val="18"/>
        </w:rPr>
        <w:t xml:space="preserve">142. </w:t>
      </w:r>
      <w:r>
        <w:rPr>
          <w:rFonts w:hint="default" w:ascii="Times New Roman Regular" w:hAnsi="Times New Roman Regular" w:cs="Times New Roman Regular"/>
          <w:b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>interview</w:t>
      </w:r>
      <w:r>
        <w:rPr>
          <w:rStyle w:val="4"/>
          <w:rFonts w:hint="default" w:ascii="Times New Roman Regular" w:hAnsi="Times New Roman Regular" w:cs="Times New Roman Regular"/>
          <w:b/>
          <w:bCs w:val="0"/>
          <w:i w:val="0"/>
          <w:caps w:val="0"/>
          <w:color w:val="auto"/>
          <w:spacing w:val="0"/>
          <w:sz w:val="18"/>
          <w:szCs w:val="18"/>
          <w:u w:val="none"/>
          <w:shd w:val="clear" w:fill="FFFFFF"/>
        </w:rPr>
        <w:t xml:space="preserve"> 16.07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maximum(self, a: int, b: int) -&gt; int: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(abs(a-b)+a+b)//2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/>
          <w:bCs w:val="0"/>
          <w:color w:val="auto"/>
          <w:kern w:val="0"/>
          <w:sz w:val="18"/>
          <w:szCs w:val="18"/>
          <w:shd w:val="clear" w:fill="FFFFFE"/>
          <w:lang w:eastAsia="zh-CN" w:bidi="ar"/>
        </w:rPr>
      </w:pPr>
      <w:r>
        <w:rPr>
          <w:rFonts w:hint="default" w:ascii="Times New Roman Regular" w:hAnsi="Times New Roman Regular" w:eastAsia="Menlo" w:cs="Times New Roman Regular"/>
          <w:b/>
          <w:bCs w:val="0"/>
          <w:color w:val="auto"/>
          <w:kern w:val="0"/>
          <w:sz w:val="18"/>
          <w:szCs w:val="18"/>
          <w:shd w:val="clear" w:fill="FFFFFE"/>
          <w:lang w:eastAsia="zh-CN" w:bidi="ar"/>
        </w:rPr>
        <w:t>143. Interview 05.06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  <w:t>why &amp;0xFFFFFFFF in python: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Style w:val="4"/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u w:val="none"/>
          <w:shd w:val="clear" w:fill="FFFFFE"/>
          <w:lang w:eastAsia="zh-CN" w:bidi="ar"/>
        </w:rPr>
        <w:fldChar w:fldCharType="begin"/>
      </w: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u w:val="none"/>
          <w:shd w:val="clear" w:fill="FFFFFE"/>
          <w:lang w:eastAsia="zh-CN" w:bidi="ar"/>
        </w:rPr>
        <w:instrText xml:space="preserve"> HYPERLINK "https://leetcode-cn.com/problems/convert-integer-lcci/solution/yi-huo-jie-fa-python-3-c-by-z1m/" </w:instrText>
      </w: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u w:val="none"/>
          <w:shd w:val="clear" w:fill="FFFFFE"/>
          <w:lang w:eastAsia="zh-CN" w:bidi="ar"/>
        </w:rPr>
        <w:fldChar w:fldCharType="separate"/>
      </w:r>
      <w:r>
        <w:rPr>
          <w:rStyle w:val="4"/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  <w:t>https://leetcode-cn.com/problems/convert-integer-lcci/solution/yi-huo-jie-fa-python-3-c-by-z1m/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u w:val="none"/>
          <w:shd w:val="clear" w:fill="FFFFFE"/>
          <w:lang w:eastAsia="zh-CN" w:bidi="ar"/>
        </w:rPr>
        <w:fldChar w:fldCharType="end"/>
      </w: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convertInteger(self, A: int, B: int) -&gt; int: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ans=0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temp=(A&amp;0xFFFFFFFF)^(B&amp;0xFFFFFFFF)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st=str(bin(temp)[2:])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for i in range(len(st)):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if  st[i]=='1':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ans+=1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ans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/>
          <w:bCs/>
          <w:color w:val="auto"/>
          <w:sz w:val="18"/>
          <w:szCs w:val="18"/>
        </w:rPr>
        <w:t>144. Interview 08.03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class Solution: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def findMagicIndex(self, nums: List[int]) -&gt; int: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for i in range(len(nums)):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if i==nums[i]: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        return i</w:t>
      </w:r>
    </w:p>
    <w:p>
      <w:pPr>
        <w:keepNext w:val="0"/>
        <w:keepLines w:val="0"/>
        <w:pageBreakBefore w:val="0"/>
        <w:widowControl/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color w:val="auto"/>
          <w:sz w:val="18"/>
          <w:szCs w:val="18"/>
        </w:rPr>
      </w:pPr>
      <w:r>
        <w:rPr>
          <w:rFonts w:hint="default" w:ascii="Times New Roman Regular" w:hAnsi="Times New Roman Regular" w:eastAsia="Menlo" w:cs="Times New Roman Regular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        return -1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3"/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145. 1304. Find N Unique Integers Sum up to Zero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sumZero(self, n):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n: int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List[int]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L = []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range(-(n//2), n//2+1):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!= 0: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L.append(i)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 &amp; 1: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L.append(i)  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L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146. 1309. Decrypt String from Alphabet to Integer Mapping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freqAlphabets(self, s): 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s: str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str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range(10, 27): 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s = s.replace("{}#".format(i), chr(ord('a')+i-1)) 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range(1, 10): 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s = s.replace("{}".format(i), chr(ord('a')+i-1))  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147. 1310. XOR Queries of a Subarray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xorQueries(self, arr, queries):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arr: List[int]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queries: List[List[int]]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List[int]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Arr(i):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arr[i]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&gt;= 0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0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range(len(arr)-1):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arr[i+1] ^= arr[i]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Ans = []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query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queries: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Ans.append(Arr(query[1])^Arr(query[0]-1))  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Ans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148. 1313. Decompress Run-Length Encoded List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Style w:val="5"/>
          <w:rFonts w:hint="default" w:ascii="Times New Roman Regular" w:hAnsi="Times New Roman Regular" w:cs="Times New Roman Regular" w:eastAsiaTheme="minorEastAsia"/>
          <w:b/>
          <w:bCs/>
          <w:color w:val="auto"/>
          <w:sz w:val="18"/>
          <w:szCs w:val="18"/>
        </w:rPr>
      </w:pPr>
      <w:r>
        <w:rPr>
          <w:rStyle w:val="5"/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decompressRLElist(self, nums): 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nums: List[int]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List[int]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Ans = [] 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range(0, len(nums), 2): 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Ans += [nums[i+1]] * nums[i]  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Ans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149. 1317. Convert Integer to the Sum of Two No-Zero Integers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# By user Thare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getNoZeroIntegers(self, n):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n: int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List[int]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 &lt; 10: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[1, n-1]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 = 0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x = n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digit = 1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x &gt;= 10: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delta = (2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x % 10 == 1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1)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 += delta * digit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digit *= 10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x = (x-delta) // 10  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[A, n-A]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150. 1323. Maximum 69 Number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maximum69Number (self, num):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num: int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int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 = list(str(num))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range(len(s)):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s[i] == '6':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s[i] = '9'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break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int("".join(s))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151. 1331. Rank Transform of an Array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arrayRankTransform(self, arr): 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:type arr: List[int]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:rtype: List[int]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arr2 = list(set(arr)) 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arr2.sort() 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order = dict() 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range(len(arr2)): 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            order[arr2[i]] = i    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  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[order[i]+1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arr]  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152. 1338. Reduce Array Size to The Half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minSetSize(self, arr):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:type arr: List[int]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:rtype: int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count = dict()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arr: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 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count: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               count[i] = count[i] + 1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      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                 count[i] = 1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           count = list(count.values())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           count.sort()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            remove = 0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           times = 0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   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remove * 2 &lt; len(arr):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               remove += count.pop()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               times += 1    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 xml:space="preserve">    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times  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153. 1342. Number of Steps to Reduce a Number to Zero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Solution：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numberOfSteps (self, num):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num: int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int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ans = 0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num: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num &amp; 1: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num -= 1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num &gt;&gt;= 1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ans += 1    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ans 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154. 1343. Number of Sub-arrays of Size K and Average Greater than or Equal to Threshold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numOfSubarrays(self, arr, k, threshold):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arr: List[int]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k: int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threshold: int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int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range(len(arr)-1):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arr[i+1] += arr[i]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Arr(i):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arr[i]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&gt;= 0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0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cnt = 0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range(k-1, len(arr)):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Arr(i) - Arr(i-k) &gt;= k * threshold: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cnt += 1    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cnt   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155. 1344. Angle Between Hands of a Clock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angleClock(self, hour, minutes): 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hour: int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minutes: int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float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angle_m = minutes * 6 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angle_h = (hour + minutes / 60.0) * 30.0 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angle_h &gt;= 360: 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angle_h -= 360 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angle = math.fabs(angle_h - angle_m)    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min((angle, 360-angle)) 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156. 1346. Check If N and Its Double Exist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checkIfExist(self, arr):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arr: List[int]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bool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# using set, O(n) or O(nlog n) depending on set using hash table or balanced tree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 = set()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arr: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S: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True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(i&lt;&lt;2)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S: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True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S.add(i&lt;&lt;1) 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# avoid floating error    </w:t>
      </w:r>
    </w:p>
    <w:p>
      <w:pPr>
        <w:keepNext w:val="0"/>
        <w:keepLines w:val="0"/>
        <w:pageBreakBefore w:val="0"/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False  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157. 1356. Sort Integers by The Number of 1 Bits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sortByBits(self, arr):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arr: List[int]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List[int]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bitcount(x):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cnt = 0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x: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cnt += 1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x &amp;= (x-1)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cnt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arr = [(bitcount(i), i)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arr]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arr.sort()    </w:t>
      </w:r>
    </w:p>
    <w:p>
      <w:pPr>
        <w:keepNext w:val="0"/>
        <w:keepLines w:val="0"/>
        <w:pageBreakBefore w:val="0"/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[i[1]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arr]  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158. 1360. Number of Days Between Two Dates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daysBetweenDates(self, date1, date2):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date1: str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date2: str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int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days(date):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y, m, d = date.split('-')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y, m, d = int(y), int(m), int(d)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ans = (y-1) * 365 + (y-1) // 4 - (y-1) // 100 + (y-1) // 400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months = [0, 31, 28, 31, 30, 31, 30, 31, 31, 30, 31, 30, 31]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range(m):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ans += months[i]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ans += (((y % 4 == 0) + (y % 100 == 0) + (y % 400 == 0)) % 2 == 1)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(m &gt; 2)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ans += d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ans    </w:t>
      </w:r>
    </w:p>
    <w:p>
      <w:pPr>
        <w:keepNext w:val="0"/>
        <w:keepLines w:val="0"/>
        <w:pageBreakBefore w:val="0"/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int(math.fabs(days(date1) - days(date2))) 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159. 1365. How Many Numbers Are Smaller Than the Current Number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Solution：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smallerNumbersThanCurrent(self, nums):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nums: List[int]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List[int]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nums_id = [(nums[i], i)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range(len(nums))]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nums_id.sort()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ans = [0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range(len(nums))]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range(len(nums_id)):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nums_id[i][0] == nums_id[i-1][0]: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ans[nums_id[i][1]] = ans[nums_id[i-1][1]]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ans[nums_id[i][1]] = i     </w:t>
      </w:r>
    </w:p>
    <w:p>
      <w:pPr>
        <w:keepNext w:val="0"/>
        <w:keepLines w:val="0"/>
        <w:pageBreakBefore w:val="0"/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ans  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160. 1370. Increasing Decreasing String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sortString(self, s):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s: str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str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cnt = [0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range(26)]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ch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cnt[ord(ch)-ord('a')] += 1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L = []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is_decreasing = False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len(L) &lt; len(s):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is_decreasing: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range(25, -1, -1):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cnt[i]: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    cnt[i] -= 1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    L.append(i)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range(26):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cnt[i]: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    cnt[i] -= 1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    L.append(i)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is_decreasing =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not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is_decreasing    </w:t>
      </w:r>
    </w:p>
    <w:p>
      <w:pPr>
        <w:keepNext w:val="0"/>
        <w:keepLines w:val="0"/>
        <w:pageBreakBefore w:val="0"/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"".join([chr(ord('a')+i)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L])  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161. 1371. Find the Longest Substring Containing Vowels in Even Counts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Solution：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findTheLongestSubstring(self, s):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s: str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int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Left = [-2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range(32)]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state = 0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Left[state] = -1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ans = 0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range(len(s)):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state ^= ((s[i] == 'a') &lt;&lt; 4) ^ ((s[i] == 'e') &lt;&lt; 3) ^ ((s[i] == 'i') &lt;&lt; 2) ^ ((s[i] == 'o') &lt;&lt; 1) + (s[i] == 'u')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Left[state] == -2: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Left[state] = i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ans = max(ans, i - Left[state])    </w:t>
      </w:r>
    </w:p>
    <w:p>
      <w:pPr>
        <w:keepNext w:val="0"/>
        <w:keepLines w:val="0"/>
        <w:pageBreakBefore w:val="0"/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ans  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162. 1380. Lucky Numbers in a Matrix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luckyNumbers (self, matrix):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matrix: List[List[int]]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List[int]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mark = [[0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j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range(len(matrix[0]))]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range(len(matrix))]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range(len(matrix)):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idx = 0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j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range(1, len(matrix[0])):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matrix[i][j] &lt; matrix[i][idx]: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idx = j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mark[i][idx] += 1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j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range(len(matrix[0])):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idx = 0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range(1, len(matrix)):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matrix[i][j] &gt; matrix[idx][j]: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idx = i 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mark[idx][j] += 1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ans = []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range(len(matrix)):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j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range(len(matrix[0])):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mark[i][j] == 2: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ans.append(matrix[i][j])  </w:t>
      </w:r>
    </w:p>
    <w:p>
      <w:pPr>
        <w:keepNext w:val="0"/>
        <w:keepLines w:val="0"/>
        <w:pageBreakBefore w:val="0"/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ans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163. 1385. Find the Distance Value Between Two Arrays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findTheDistanceValue(self, arr1, arr2, d):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arr1: List[int]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arr2: List[int]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d: int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int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arr1.sort()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arr2.sort()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mark = [1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range(len(arr1))]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i = 0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j = 0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&lt; len(arr1)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j &lt; len(arr2):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arr1[i] &lt;= arr2[j] + d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arr1[i] &gt;= arr2[j] - d: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mark[i] = 0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arr1[i] &gt; arr2[j] + d: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j += 1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i += 1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cnt = 0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mark: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cnt += i   </w:t>
      </w:r>
    </w:p>
    <w:p>
      <w:pPr>
        <w:keepNext w:val="0"/>
        <w:keepLines w:val="0"/>
        <w:pageBreakBefore w:val="0"/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cnt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164. 1386. Cinema Seat Allocation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maxNumberOfFamilies(self, n, reservedSeats):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n: int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reservedSeats: List[List[int]]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int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count(pos):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flag = True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range(2, 10):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pos: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flag = False 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break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flag: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2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flag = [True, True, True]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range(0, 4):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i+2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pos: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flag[0] = False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i+4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pos: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flag[1] = False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i+6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pos: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flag[2] = False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True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flag: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1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0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reservedSeats.sort()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pos = []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ans = 2 * (reservedSeats[0][0] - 1)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range(len(reservedSeats)):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reservedSeats[i][0] != reservedSeats[i-1][0]: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ans += count(pos)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ans += 2 * (reservedSeats[i][0] - reservedSeats[i-1][0] - 1)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pos = []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pos.append(reservedSeats[i][1])  </w:t>
      </w:r>
    </w:p>
    <w:p>
      <w:pPr>
        <w:keepNext w:val="0"/>
        <w:keepLines w:val="0"/>
        <w:pageBreakBefore w:val="0"/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ans + count(pos) + 2 * (n - reservedSeats[-1][0])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165. 1394. Find Lucky Integer in an Array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Solution(object):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findLucky(self, arr):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arr: List[int]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int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cnt = [0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range(510)]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arr: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cnt[i] += 1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ans = -1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arr: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cnt[i] == i: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ans = max((ans, i))  </w:t>
      </w:r>
    </w:p>
    <w:p>
      <w:pPr>
        <w:keepNext w:val="0"/>
        <w:keepLines w:val="0"/>
        <w:pageBreakBefore w:val="0"/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ans  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color w:val="auto"/>
          <w:sz w:val="18"/>
          <w:szCs w:val="18"/>
        </w:rPr>
        <w:t>166. 1396. Design Underground System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</w:rPr>
        <w:t>Solution: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UndergroundSystem(object):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__init__(self):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self.count = dict()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self.totalTime = dict()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self.start = dict()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  <w:shd w:val="clear" w:color="auto" w:fill="auto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checkIn(self, id, stationName, t):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      :type id: int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      :type stationName: str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      :type t: int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      :rtype: None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      self.start[id] = (stationName, t)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  <w:shd w:val="clear" w:color="auto" w:fill="auto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  <w:shd w:val="clear" w:color="auto" w:fill="auto"/>
        </w:rPr>
        <w:t> checkOut(self, id, 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tationName, t):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id: int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stationName: str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t: int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None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startStation, startTime = self.start[id]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(startStation, stationName)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self.count: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self.count[(startStation, stationName)] += 1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self.totalTime[(startStation, stationName)] += t - startTime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self.count[(startStation, stationName)] = 1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self.totalTime[(startStation, stationName)] = t - startTime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getAverageTime(self, startStation, endStation):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startStation: str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:type endStation: str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:rtype: float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"""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1.0 * self.totalTime[(startStation, endStation)] / self.count[(startStation, endStation)]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# Your UndergroundSystem object will be instantiated and called as such: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# obj = UndergroundSystem()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# obj.checkIn(id,stationName,t)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# obj.checkOut(id,stationName,t)  </w:t>
      </w:r>
    </w:p>
    <w:p>
      <w:pPr>
        <w:keepNext w:val="0"/>
        <w:keepLines w:val="0"/>
        <w:pageBreakBefore w:val="0"/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# param_3 = obj.getAverageTime(startStation,endStation) 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</w:pP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167. 1403. Minimum Subsequence in Non-Increasing Order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minSubsequence(self, nums: List[int]) -&gt; List[int]: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total = sum(nums)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[]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cur_total = 0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sorted(nums)[::-1]: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res.append(n)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cur_total += n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cur_total &gt; total/2:  </w:t>
      </w:r>
    </w:p>
    <w:p>
      <w:pPr>
        <w:keepNext w:val="0"/>
        <w:keepLines w:val="0"/>
        <w:pageBreakBefore w:val="0"/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168. 1408. String Matching in an Array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stringMatching(self, words: List[str]) -&gt; List[str]:  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[]  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sorted_words = sorted(words, key=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lambda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x: len(x))  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range(len(sorted_words)):  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j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range(i+1,len(sorted_words)):  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sorted_words[i]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sorted_words[j]:  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res.append(sorted_words[i])  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break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169. 1413. Minimum Value to Get Positive Step by Step Sum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minStartValue(self, nums: List[int]) -&gt; int: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1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add = 0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cur_value = 1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nums: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cur_value += n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cur_value &lt; 1: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add += 1-cur_value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cur_value = 1  </w:t>
      </w:r>
    </w:p>
    <w:p>
      <w:pPr>
        <w:keepNext w:val="0"/>
        <w:keepLines w:val="0"/>
        <w:pageBreakBefore w:val="0"/>
        <w:widowControl/>
        <w:numPr>
          <w:ilvl w:val="0"/>
          <w:numId w:val="3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res+add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170. 1417. Reformat The String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reformat(self, s: str) -&gt; str: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letters = [c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 &gt;= 'a']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digits = [c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 &lt; 'a']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l1 = len(letters)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l2 = len(digits)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abs(l1-l2) &gt; 1: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''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l1 &gt; l2: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 = ''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range(len(digits)):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res+=letters[i]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res+=digits[i]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res+=letters[-1]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l2 &gt; l1: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 = ''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range(len(letters)):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res+=digits[i]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res+=letters[i]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res+=digits[-1]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 = ''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range(len(digits)):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res+=digits[i]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res+=letters[i]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3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171. 1422. Maximum Score After Splitting a String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maxScore(self, s: str) -&gt; int:  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l = [int(c)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s]  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[]  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range(1,len(l)):  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res.append(i-sum(l[:i])+sum(l[i:]))  </w:t>
      </w:r>
    </w:p>
    <w:p>
      <w:pPr>
        <w:keepNext w:val="0"/>
        <w:keepLines w:val="0"/>
        <w:pageBreakBefore w:val="0"/>
        <w:widowControl/>
        <w:numPr>
          <w:ilvl w:val="0"/>
          <w:numId w:val="3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max(res)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172. 1431. Kids With the Greatest Number of Candies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kidsWithCandies(self, candies: List[int], extraCandies: int) -&gt; List[bool]:  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m = max(candies)  </w:t>
      </w:r>
    </w:p>
    <w:p>
      <w:pPr>
        <w:keepNext w:val="0"/>
        <w:keepLines w:val="0"/>
        <w:pageBreakBefore w:val="0"/>
        <w:widowControl/>
        <w:numPr>
          <w:ilvl w:val="0"/>
          <w:numId w:val="3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[(candies[i]+extraCandies)&gt;=m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range(len(candies))]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173. 1441. Build an Array With Stack Operations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buildArray(self, target: List[int], n: int) -&gt; List[str]: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[]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cur = []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range(1,n+1):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target: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res.append('Push')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cur.append(i)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res.append('Push')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res.append('Pop')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cur == target:  </w:t>
      </w:r>
    </w:p>
    <w:p>
      <w:pPr>
        <w:keepNext w:val="0"/>
        <w:keepLines w:val="0"/>
        <w:pageBreakBefore w:val="0"/>
        <w:widowControl/>
        <w:numPr>
          <w:ilvl w:val="0"/>
          <w:numId w:val="3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174. 1446. Consecutive Characters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maxPower(self, s: str) -&gt; int: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1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cur = 1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range(1,len(s)):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s[i] == s[i-1]: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cur += 1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 = max(res,cur)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cur = 1  </w:t>
      </w:r>
    </w:p>
    <w:p>
      <w:pPr>
        <w:keepNext w:val="0"/>
        <w:keepLines w:val="0"/>
        <w:pageBreakBefore w:val="0"/>
        <w:widowControl/>
        <w:numPr>
          <w:ilvl w:val="0"/>
          <w:numId w:val="3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max(res,cur)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175. 1450. Number of Students Doing Homework at a Given Time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busyStudent(self, startTime: List[int], endTime: List[int], queryTime: int) -&gt; int:  </w:t>
      </w:r>
    </w:p>
    <w:p>
      <w:pPr>
        <w:keepNext w:val="0"/>
        <w:keepLines w:val="0"/>
        <w:pageBreakBefore w:val="0"/>
        <w:widowControl/>
        <w:numPr>
          <w:ilvl w:val="0"/>
          <w:numId w:val="3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sum(startTime[i]&lt;=queryTime&lt;=endTime[i]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range(len(startTime)))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176. 1455. Check If a Word Occurs As a Prefix of Any Word in a Sentence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isPrefixOfWord(self, sentence: str, searchWord: str) -&gt; int:  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l = sentence.split(' ')  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range(len(l)):  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searchWord[0] == l[i][0]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searchWord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l[i]:  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i+1  </w:t>
      </w:r>
    </w:p>
    <w:p>
      <w:pPr>
        <w:keepNext w:val="0"/>
        <w:keepLines w:val="0"/>
        <w:pageBreakBefore w:val="0"/>
        <w:widowControl/>
        <w:numPr>
          <w:ilvl w:val="0"/>
          <w:numId w:val="3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-1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177. 1460. Make Two Arrays Equal by Reversing Sub-arrays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canBeEqual(self, target: List[int], arr: List[int]) -&gt; bool:  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dic1 = collections.Counter(target)  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dic2 = collections.Counter(arr)  </w:t>
      </w:r>
    </w:p>
    <w:p>
      <w:pPr>
        <w:keepNext w:val="0"/>
        <w:keepLines w:val="0"/>
        <w:pageBreakBefore w:val="0"/>
        <w:widowControl/>
        <w:numPr>
          <w:ilvl w:val="0"/>
          <w:numId w:val="3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dic1 == dic2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178. 1464. Maximum Product of Two Elements in an Array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maxProduct(self, nums: List[int]) -&gt; int:  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products = []  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range(len(nums)):  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j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range(i+1,len(nums)):  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products.append((nums[i]-1)*(nums[j]-1))  </w:t>
      </w:r>
    </w:p>
    <w:p>
      <w:pPr>
        <w:keepNext w:val="0"/>
        <w:keepLines w:val="0"/>
        <w:pageBreakBefore w:val="0"/>
        <w:widowControl/>
        <w:numPr>
          <w:ilvl w:val="0"/>
          <w:numId w:val="4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max(products)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179. 1470. Shuffle the Array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shuffle(self, nums: List[int], n: int) -&gt; List[int]:  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[]  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range(n):  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res.append(nums[i])  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res.append(nums[n+i])  </w:t>
      </w:r>
    </w:p>
    <w:p>
      <w:pPr>
        <w:keepNext w:val="0"/>
        <w:keepLines w:val="0"/>
        <w:pageBreakBefore w:val="0"/>
        <w:widowControl/>
        <w:numPr>
          <w:ilvl w:val="0"/>
          <w:numId w:val="4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180. 1475. Final Prices With a Special Discount in a Shop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finalPrices(self, prices: List[int]) -&gt; List[int]: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stack = []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discount = [-1]*len(prices)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range(len(prices)):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stack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prices[stack[-1]] &gt;= prices[i]: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discount[stack.pop()] = i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stack.append(i)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[]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range(len(prices)):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discount[i] != -1: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res.append(prices[i]-prices[discount[i]])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res.append(prices[i])  </w:t>
      </w:r>
    </w:p>
    <w:p>
      <w:pPr>
        <w:keepNext w:val="0"/>
        <w:keepLines w:val="0"/>
        <w:pageBreakBefore w:val="0"/>
        <w:widowControl/>
        <w:numPr>
          <w:ilvl w:val="0"/>
          <w:numId w:val="4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181. 1480. Running Sum of 1d Array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runningSum(self, nums: List[int]) -&gt; List[int]:  </w:t>
      </w:r>
    </w:p>
    <w:p>
      <w:pPr>
        <w:keepNext w:val="0"/>
        <w:keepLines w:val="0"/>
        <w:pageBreakBefore w:val="0"/>
        <w:widowControl/>
        <w:numPr>
          <w:ilvl w:val="0"/>
          <w:numId w:val="4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[sum(nums[:i])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range(1,len(nums)+1)]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182. 1486. XOR Operation in an Array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xorOperation(self, n: int, start: int) -&gt; int:  </w:t>
      </w:r>
    </w:p>
    <w:p>
      <w:pPr>
        <w:keepNext w:val="0"/>
        <w:keepLines w:val="0"/>
        <w:pageBreakBefore w:val="0"/>
        <w:widowControl/>
        <w:numPr>
          <w:ilvl w:val="0"/>
          <w:numId w:val="4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reduce(xor,[start+2*i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range(n)])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183. 1491. Average Salary Excluding the Minimum and Maximum Salary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average(self, salary: List[int]) -&gt; float:  </w:t>
      </w:r>
    </w:p>
    <w:p>
      <w:pPr>
        <w:keepNext w:val="0"/>
        <w:keepLines w:val="0"/>
        <w:pageBreakBefore w:val="0"/>
        <w:widowControl/>
        <w:numPr>
          <w:ilvl w:val="0"/>
          <w:numId w:val="4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(sum(salary)-max(salary)-min(salary))/(len(salary)-2)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184. 1496. Path Crossing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isPathCrossing(self, path: str) -&gt; bool: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start = [0,0]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passed = set()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passed.add((0,0))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path: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 == 'N':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start[1] += 1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 == 'S':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start[1] += -1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 == 'E':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start[0] += 1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start[0] += -1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tuple(start)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passed: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True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passed.add(tuple(start))  </w:t>
      </w:r>
    </w:p>
    <w:p>
      <w:pPr>
        <w:keepNext w:val="0"/>
        <w:keepLines w:val="0"/>
        <w:pageBreakBefore w:val="0"/>
        <w:widowControl/>
        <w:numPr>
          <w:ilvl w:val="0"/>
          <w:numId w:val="4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False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185. 1502. Can Make Arithmetic Progression From Sequence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canMakeArithmeticProgression(self, arr: List[int]) -&gt; bool: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len(arr) == 2: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True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sorted_arr = sorted(arr)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d = sorted_arr[1]-sorted_arr[0]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range(2,len(arr)):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sorted_arr[i]-sorted_arr[i-1] != d: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False  </w:t>
      </w:r>
    </w:p>
    <w:p>
      <w:pPr>
        <w:keepNext w:val="0"/>
        <w:keepLines w:val="0"/>
        <w:pageBreakBefore w:val="0"/>
        <w:widowControl/>
        <w:numPr>
          <w:ilvl w:val="0"/>
          <w:numId w:val="4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True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186. 1512. Number of Good Pairs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numIdenticalPairs(self, nums: List[int]) -&gt; int:  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0  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range(len(nums)):  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j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range(i+1,len(nums)):  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nums[i] == nums[j]:  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res += 1  </w:t>
      </w:r>
    </w:p>
    <w:p>
      <w:pPr>
        <w:keepNext w:val="0"/>
        <w:keepLines w:val="0"/>
        <w:pageBreakBefore w:val="0"/>
        <w:widowControl/>
        <w:numPr>
          <w:ilvl w:val="0"/>
          <w:numId w:val="4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187. 1518. Water Bottles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numWaterBottles(self, numBottles: int, numExchange: int) -&gt; int: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drink = numBottles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empty = numBottles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empty &gt;= numExchange: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empty -= numExchange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drink += 1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empty += 1  </w:t>
      </w:r>
    </w:p>
    <w:p>
      <w:pPr>
        <w:keepNext w:val="0"/>
        <w:keepLines w:val="0"/>
        <w:pageBreakBefore w:val="0"/>
        <w:widowControl/>
        <w:numPr>
          <w:ilvl w:val="0"/>
          <w:numId w:val="4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drink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188. 1523. Count Odd Numbers in an Interval Range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countOdds(self, low: int, high: int) -&gt; int:  </w:t>
      </w:r>
    </w:p>
    <w:p>
      <w:pPr>
        <w:keepNext w:val="0"/>
        <w:keepLines w:val="0"/>
        <w:pageBreakBefore w:val="0"/>
        <w:widowControl/>
        <w:numPr>
          <w:ilvl w:val="0"/>
          <w:numId w:val="5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(high-low)//2+1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(low%2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high%2)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(high-low)//2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189. 1528. Shuffle String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restoreString(self, s: str, indices: List[int]) -&gt; str:  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res = [''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range(len(s))]  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range(len(s)):  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res[indices[i]] += s[i]  </w:t>
      </w:r>
    </w:p>
    <w:p>
      <w:pPr>
        <w:keepNext w:val="0"/>
        <w:keepLines w:val="0"/>
        <w:pageBreakBefore w:val="0"/>
        <w:widowControl/>
        <w:numPr>
          <w:ilvl w:val="0"/>
          <w:numId w:val="5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''.join(res)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190. 1534. Count Good Triplets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countGoodTriplets(self, arr: List[int], a: int, b: int, c: int) -&gt; int:  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total = 0  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range(len(arr)):  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j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range(i+1,len(arr)):  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k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range(j+1,len(arr)):  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abs(arr[i] - arr[j])&lt;=a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abs(arr[j] - arr[k])&lt;=b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abs(arr[i] - arr[k])&lt;=c:  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    total += 1  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      </w:t>
      </w:r>
    </w:p>
    <w:p>
      <w:pPr>
        <w:keepNext w:val="0"/>
        <w:keepLines w:val="0"/>
        <w:pageBreakBefore w:val="0"/>
        <w:widowControl/>
        <w:numPr>
          <w:ilvl w:val="0"/>
          <w:numId w:val="5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total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191. 1539. Kth Missing Positive Number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findKthPositive(self, arr: List[int], k: int) -&gt; int:  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count = 0  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range(1,k+len(arr)+1):  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not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arr:  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count += 1  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count == k:  </w:t>
      </w:r>
    </w:p>
    <w:p>
      <w:pPr>
        <w:keepNext w:val="0"/>
        <w:keepLines w:val="0"/>
        <w:pageBreakBefore w:val="0"/>
        <w:widowControl/>
        <w:numPr>
          <w:ilvl w:val="0"/>
          <w:numId w:val="5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i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sz w:val="18"/>
          <w:szCs w:val="18"/>
          <w:shd w:val="clear" w:color="auto" w:fill="FFFFFF"/>
        </w:rPr>
        <w:t>192. 1550. Three Consecutive Odds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threeConsecutiveOdds(self, arr: List[int]) -&gt; bool: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consecutive_count = 0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arr: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a % 2: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consecutive_count += 1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consecutive_count = 0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consecutive_count == 3: 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True  </w:t>
      </w:r>
    </w:p>
    <w:p>
      <w:pPr>
        <w:keepNext w:val="0"/>
        <w:keepLines w:val="0"/>
        <w:pageBreakBefore w:val="0"/>
        <w:widowControl/>
        <w:numPr>
          <w:ilvl w:val="0"/>
          <w:numId w:val="5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auto"/>
          <w:kern w:val="0"/>
          <w:sz w:val="18"/>
          <w:szCs w:val="18"/>
        </w:rPr>
        <w:t> False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Menlo" w:cs="Times New Roman Regular"/>
          <w:b w:val="0"/>
          <w:bCs/>
          <w:color w:val="auto"/>
          <w:kern w:val="0"/>
          <w:sz w:val="18"/>
          <w:szCs w:val="18"/>
          <w:shd w:val="clear" w:fill="FFFFFE"/>
          <w:lang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193. 766. Toeplitz Matrix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isToeplitzMatrix(self, matrix: List[List[int]])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r in range(len(matrix)):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c in range(len(matrix[0])):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r &gt; 0 and c &gt; 0 and matrix[r-1][c-1] != matrix[r][c]: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return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194. 771. Jewels and Stones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numJewelsInStones(self, J: str, S: str)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set_j = set()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ch in J: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set_j.add(ch)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ch in 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ch in set_j: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ans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195. 796. Rotate String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rotateString(self, A: str, B: str)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len(A) == len(B) and B in A+A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196. 804. Unique Morse Code Words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uniqueMorseRepresentations(self, words: List[str])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 = (".-", "-...", "-.-.", "-..", ".", "..-.",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"--.", "....", "..", ".---", "-.-", ".-..",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"--", "-.", "---", ".--.", "--.-", ".-.", "...",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"-", "..-", "...-", ".--", "-..-", "-.--", "--..")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l = set()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words: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st = self.MorseString(i, 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st not in 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l.add(st)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len(l)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MorseString(self, s, M):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ss = 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ss += M[ord(i) - ord('a')]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ss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197. 811. Subdomain Visit Count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subdomainVisits(self, cpdomains: List[str]) -&gt; List[str]: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d1 =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range(len(cpdomains)):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input_ = cpdomains[i].split(' 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self.add_dict(input_[0], input_[1], d1)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Each address will have either 1 or 2 "." characters.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i1 = input_[1].find('.')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self.add_dict(input_[0], input_[1][i1+1:], d1)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i2 = input_[1][i1+1:].find('.')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i2 != -1: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self.add_dict(input_[0], input_[1][i1+i2+2:], d1)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d1: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ans.append(str(d1[i]) + ' ' + 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add_dict(self, s1, s2, d1):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s2 in d1: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d1[s2] += int(s1)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d1[s2] = int(s1)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198. 819. Most Common Word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mostCommonWord(self, paragraph: str, banned: List[str]) -&gt; str: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st = 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 =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s_banned = set(banned)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ig = (" ", "?", "!", "'", ",", ";", ".")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ch in paragraph: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ch = ch.lower()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ch in ig: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st and st not in s_banned: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if st in d: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    d[st]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    d[st]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st = 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st += 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st and st not in s_banned: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st in d: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d[st]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d[st]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max(d, key=d.get)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199. 821. Shortest Distance to a Character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shortestToChar(self, S: str, C: str)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prev = -100000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[0] * len(S)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i, ch in enumerate(S):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ch == C: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prev = 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ans[i] = i - prev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prev = 100000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range(len(S) - 1, -1, -1):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S[i] == C: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prev = 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ans[i] = min(ans[i], prev - 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200. 824. Goat Latin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toGoatLatin(self, S: str) -&gt; str: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l = S.split(' 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''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s in 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ans += (self.wordToGoatLatin(s) + 'a' * 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ans += ' 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ans[:-1]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wordToGoatLatin(self, s: str) -&gt; str: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s[0] in ('a', 'e', 'i', 'o', 'u', 'A', 'E', 'I', 'O', 'U'):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s + 'ma'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s[1:] + s[0] + 'ma'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201. 830. Positions of Large Groups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largeGroupPositions(self, s: str) -&gt; List[List[int]]: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 = 0 # The start of each group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j in range(len(s)):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j == len(s) - 1 or s[j] != s[j+1]: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# Here, [i, j] represents a group.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j-i+1 &gt;= 3: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ans.append([i, j])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 = j+1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202. 836. Rectangle Overlap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isRectangleOverlap(self, rec1: List[int], rec2: List[int])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not (rec1[2] &lt;= rec2[0] or  # left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rec1[3] &lt;= rec2[1] or  # bottom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rec1[0] &gt;= rec2[2] or  # right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rec1[1] &gt;= rec2[3])    # top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203. 844. Backspace String Compare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backspaceCompare(self, S: str, T: str)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def build(S):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ans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c in 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c != '#':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ans.append(c)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elif ans: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ans.pop()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"".join(ans)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build(S) == build(T)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204. 852. Peak Index in a Mountain Array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peakIndexInMountainArray(self, arr: List[int])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lo, hi = 0, len(arr) - 1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lo &lt; hi: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mi = (lo + hi) // 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arr[mi] &lt; arr[mi + 1]: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lo = mi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hi = mi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lo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205. 860. Lemonade Change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lemonadeChange(self, bills: List[int])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five = ten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bill in bills: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bill == 5: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five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bill == 10: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not five: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return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five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ten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ten and five: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ten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five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elif five &gt;= 3: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five -= 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return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206. 867. Transpose Matrix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transpose(self, A: List[List[int]]) -&gt; List[List[int]]: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range(len(A[0])):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temp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j in range(len(A)):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temp.append(A[j][i])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res.append(temp)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207. 868. Binary Gap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binaryGap(self, n: int)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last = None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range(32):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n % 2 == 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last is not None: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ans = max(ans, i - last)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last = 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n &gt;&gt;=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208. 876. Middle of the Linked 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 Definition for singly-linked list.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 class ListNode: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     def __init__(self, val=0, next=None):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         self.val = val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#         self.next = next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middleNode(self, head: ListNode) -&gt; ListNode: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slow = fast = head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fast and fast.next: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slow = slow.next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fast = fast.next.next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slow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209. 884. Uncommon Words from Two Sentences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uncommonFromSentences(self, A: str, B: str) -&gt; List[str]: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count =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word in A.split():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count[word] = count.get(word, 0)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word in B.split():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count[word] = count.get(word, 0)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[word for word in count if count[word] == 1]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210. 896. Monotonic Array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isMonotonic(self, A: List[int])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increasing = decreasing =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range(len(A) - 1):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A[i] &gt; A[i+1]: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increasing =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A[i] &lt; A[i+1]: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decreasing =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increasing or decreasing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211. 905. Sort Array By Parity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sortArrayByParity(self, A: List[int])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i, j = 0, len(A) - 1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i &lt; j: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A[i] % 2 &gt; A[j] % 2: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A[i], A[j] = A[j], A[i]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A[i] % 2 == 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A[j] % 2 == 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j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212. 917. Reverse Only Letters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reverseOnlyLetters(self, S: str) -&gt; str: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ch_list = [ch for ch in S]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j = len(ch_list) - 1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i &lt; j: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while i &lt; j and not ch_list[i].isalpha():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while i &lt; j and not ch_list[j].isalpha():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j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i &lt; j: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ch_list[i], ch_list[j] = ch_list[j], ch_list[i]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j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''.join(ch_list)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213. 922. Sort Array By Parity II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sortArrayByParityII(self, A: List[int])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j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range(0, len(A), 2):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A[i] % 2: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while A[j] % 2: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j += 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A[i], A[j] = A[j], A[i]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214. 925. Long Pressed Name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isLongPressedName(self, name: str, typed: str)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j in range(len(typed)):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i &lt; len(name) and name[i] == typed[j]: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j == 0 or typed[j] != typed[j - 1]: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i == len(name)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215. 929. Unique Email Addresses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numUniqueEmails(self, emails: List[str])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seen = set()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email in emails: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local, domain = email.split('@')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'+' in local: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local = local[:local.index('+')]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seen.add(local.replace('.','') + '@' + domain)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len(seen)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216. 941. Valid Mountain Array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validMountainArray(self, A: List[int])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N = len(A)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# walk up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i+1 &lt; N and A[i] &lt; A[i+1]: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# peak can't be first or last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i == 0 or i == N-1: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# walk down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i+1 &lt; N and A[i] &gt; A[i+1]: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i == N-1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217. 942. DI String Match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diStringMatch(self, S: str)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lo, hi = 0, len(S)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x in 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x == 'I':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ans.append(lo)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lo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ans.append(hi)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hi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 + [lo]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218. 953. Verifying an Alien Dictionary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isAlienSorted(self, words: List[str], order: str)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order_dict = {order[i]: i for i in range(len(order))}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range(len(words)-1):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not self.comp(words[i], words[i+1], order_dict):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comp(self, w1, w2, order_dict):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ch1, ch2 in zip(w1, w2):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order_dict[ch1] &lt; order_dict[ch2]: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True  # w1 &lt; w2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order_dict[ch1] &gt; order_dict[ch2]: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False # w1 &gt; w2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len(w1) &lt;= len(w2)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219. 977. Squares of a Sorted Array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sortedSquares(self, A: List[int])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sorted(x*x for x in A)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220. 985. Sum of Even Numbers After Queries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sumEvenAfterQueries(self, A: List[int], queries: List[List[int]])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 = sum(x for x in A if x % 2 == 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x, k in queries: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A[k] % 2 == 0: S -= A[k]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A[k] += 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A[k] % 2 == 0: S += A[k]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ans.append(S)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221. 989. Add to Array-Form of Integer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addToArrayForm(self, A: List[int], K: int)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range(len(A)-1, -1, -1):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K == 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break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A[i] += 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K = A[i] // 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A[i] %= 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K &gt; 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A.insert(0, K % 10)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K //= 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222. 1002. Find Common Characters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commonChars(self, A):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not A: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[]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res = []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for c in set(A[0]):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count = [w.count(c) for w in A]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s = c * min(count)  # 如果不是每个单词都有的字母，min(count)=0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for a in s: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res.append(a)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return res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223. 1005. Maximize Sum Of Array After K Negations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 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def largestSumAfterKNegations(self, A: List[int], K: int) -&gt; int: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A.sort()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i = 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while K &gt; 0 and i &lt; len(A):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if A[i] &lt; 0: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A[i] = -A[i]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K -= 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i += 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else: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break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if K % 2 == 0: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return sum(A)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else: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A.sort()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A[0] = -A[0]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return sum(A)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224. 1009. Complement of Base 10 Integer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bitwiseComplement(self, N: int) -&gt; int: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Nbin=bin(N)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return 2**len(Nbin[2:])-1-N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225. 1010. Pairs of Songs With Total Durations Divisible by 60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 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def numPairsDivisibleBy60(self, time: List[int]) -&gt; int: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dic = {}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for i in range(len(time)):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if time[i] % 60 in dic: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dic[time[i] % 60] += 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else: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dic[time[i] % 60] = 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res = 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for k in dic: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if k == 0 or k == 30: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n = dic[k]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res += n * (n - 1) // 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elif k &lt; 30 and 60 - k in dic: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res += dic[k] * dic[60 - k]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return res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226. 1013. Partition Array Into Three Parts With Equal Sum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canThreePartsEqualSum(self, A: List[int]) -&gt; bool: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s = sum(A)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s % 3 != 0: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False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target = s // 3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n, i, cur = len(A), 0, 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while i &lt; 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cur += A[i]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if cur == target: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break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i += 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cur != target: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False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j = i + 1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while j + 1 &lt; n:  # 需要满足最后一个数组非空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cur += A[j]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if cur == target * 2: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return True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j += 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return False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227. 1018. Binary Prefix Divisible By 5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 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def prefixesDivBy5(self, A: List[int]) -&gt; List[bool]: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res = []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num = 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for i in range(len(A)):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num = (num * 2 + A[i]) % 5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res.append(num == 0)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return res</w:t>
      </w:r>
    </w:p>
    <w:p>
      <w:pPr>
        <w:keepNext w:val="0"/>
        <w:keepLines w:val="0"/>
        <w:pageBreakBefore w:val="0"/>
        <w:widowControl/>
        <w:shd w:val="clear" w:color="auto" w:fill="FFFFFE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228. 1025. Divisor Game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 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def divisorGame(self, N: int) -&gt; bool: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return N % 2 == 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229. 1030. Matrix Cells in Distance Order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 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def allCellsDistOrder(self, R, C, r0, c0):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dist_list = [[] for i in range(200)]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for i in range(R):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for j in range(C):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distinct = abs(r0-i) + abs(c0-j)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dist_list[distinct].append([i, j])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result = []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for i in dist_list: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if i: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result.extend(i)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return result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230. 1033. Moving Stones Until Consecutive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numMovesStones(self, a: int, b: int, c: int) -&gt; List[int]: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x,y,z=sorted([a,b,c])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x+1==y and y+1==z:       #三连续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[0,0]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x+1&lt;y and y+1==z:        #右连续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[1,y-x-1]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x+1==y and y+1&lt;z:        #左连续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[1,z-y-1]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x+2==y or y+2==z:        #左边两数相差2，或者右边两数相差2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[1,z-x-2]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x+1&lt;y and y+1&lt;z: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[2,z-x-2]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231. 1037. Valid Boomerang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isBoomerang(self, points: List[List[int]]) -&gt; bool: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(points[1][0]==points[0][0]):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k1=float('inf')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else: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k1=(points[1][1]-points[0][1])/(points[1][0]-points[0][0])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(points[2][0]==points[1][0]):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k2=float('inf')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else: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k2=(points[2][1]-points[1][1])/(points[2][0]-points[1][0])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(points[2][0]==points[0][0]):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k3=float('inf')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else: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k3=(points[2][1]-points[0][1])/(points[2][0]-points[0][0])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if k1==k2 or k1==k3 or k2==k3: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False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else: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return True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232. 1047. Remove All Adjacent Duplicates In String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removeDuplicates(self, S: str) -&gt; str: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output = []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for ch in S: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if output and ch == output[-1]: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output.pop()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else: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output.append(ch)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return ''.join(output)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233. 1051. Height Checker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 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def heightChecker(self, heights: List[int]) -&gt; int: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h_sort = sorted(heights)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res = 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for i in range(len(heights)):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if heights[i] != h_sort[i]: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        res += 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        return res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234. 1078. Occurrences After Bigram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findOcurrences(self, text: str, first: str, second: str) -&gt; List[str]: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word_lst = text.split()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res = []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for i in range(1,len(word_lst)):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if word_lst[i-1] == first  and word_lst[i] == second and i+1&lt;len(word_lst):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res.append(word_lst[i+1])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return res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235. 1103. Distribute Candies to People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distributeCandies(self, candies: int, num_people: int) -&gt; List[int]: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ans = [0] * num_people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i = 0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while candies != 0: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ans[i % num_people] += min(i + 1, candies)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candies -= min(i + 1, candies)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i += 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236. 1108. Defanging an IP Address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 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 defangIPaddr(self, address: str) -&gt; str: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return address.replace('.','[.]')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212121"/>
          <w:kern w:val="0"/>
          <w:sz w:val="18"/>
          <w:szCs w:val="18"/>
        </w:rPr>
        <w:t>237. 1122. Relative Sort Array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relativeSortArray(self, arr1: List[int], arr2: List[int]) -&gt; List[int]: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arr = [0 for _ in range(1001)]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ans = []  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for i in range(len(arr1)):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arr[arr1[i]] += 1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for i in range(len(arr2)):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while arr[arr2[i]] &gt; 0: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ans.append(arr2[i])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arr[arr2[i]] -= 1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for i in range(len(arr)):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while arr[i] &gt; 0: 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ans.append(i)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    arr[i] -= 1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return ans  # 返回最终答案。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bookmarkStart w:id="32" w:name="_Hlk53226729"/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238. 1137. N-th Tribonacci Number</w:t>
      </w:r>
      <w:bookmarkEnd w:id="32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>class Solution: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def tribonacci(self, n: int) -&gt; int: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T =[0,1,1]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for i in range(n-2):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    T.append(T[i]+T[i+1]+T[i+2])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263238"/>
          <w:kern w:val="0"/>
          <w:sz w:val="18"/>
          <w:szCs w:val="18"/>
        </w:rPr>
        <w:t xml:space="preserve">        return T[n]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62626"/>
          <w:kern w:val="0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239.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"https://leetcode-cn.com/problems/thousand-separator/"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1556. Thousand Separator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thousandSeparator(self, n: int) -&gt; str:  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n, ans = list(str(n)), ""  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length = len(n)  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range(1, length + 1):  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ans += n[length - i]  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i % 3 == 0:  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ans +=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'.'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ans[:-1][::-1]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length % 3 == 0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ans[::-1]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62626"/>
          <w:kern w:val="0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240.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"https://leetcode-cn.com/problems/most-visited-sector-in-a-circular-track/"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1560. Most Visited Sector in a Circular Track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mostVisited(self, n: int, rounds: List[int]) -&gt; List[int]:  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not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rounds:  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[]  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a, b = rounds[0], rounds[-1]  </w:t>
      </w:r>
    </w:p>
    <w:p>
      <w:pPr>
        <w:keepNext w:val="0"/>
        <w:keepLines w:val="0"/>
        <w:pageBreakBefore w:val="0"/>
        <w:widowControl/>
        <w:numPr>
          <w:ilvl w:val="0"/>
          <w:numId w:val="5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list(range(a, b + 1))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 &lt;= b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list(range(1, b + 1)) + list(range(a, n + 1))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241.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"https://leetcode-cn.com/problems/matrix-diagonal-sum/"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1572. Matrix Diagonal Sum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diagonalSum(self, mat: List[List[int]]) -&gt; int:  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n = len(mat)  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sum(mat[i][i]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range(n)) + \  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sum(mat[i][n - i - 1]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range(n)) - \  </w:t>
      </w:r>
    </w:p>
    <w:p>
      <w:pPr>
        <w:keepNext w:val="0"/>
        <w:keepLines w:val="0"/>
        <w:pageBreakBefore w:val="0"/>
        <w:widowControl/>
        <w:numPr>
          <w:ilvl w:val="0"/>
          <w:numId w:val="5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(mat[n - 1 &gt;&gt; 1][n - 1 &gt;&gt; 1]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(n &amp; 1)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0)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242.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"https://leetcode-cn.com/problems/number-of-ways-to-split-a-string/"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1573. Number of Ways to Split a String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numWays(self, s: str) -&gt; int: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Sum = sum(1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==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'1'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0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s)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Sum % 3: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0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Sum == 0: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((len(s) - 2) * (len(s) - 1) &gt;&gt; 1) % int(1e9 + 7)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Sum /= 3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Sum2 = Sum + Sum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t1, t2, now = 0, 0, 0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range(len(s)):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now += (s[x] ==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'1'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t1 += (now == Sum)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t2 += (now == Sum2)  </w:t>
      </w:r>
    </w:p>
    <w:p>
      <w:pPr>
        <w:keepNext w:val="0"/>
        <w:keepLines w:val="0"/>
        <w:pageBreakBefore w:val="0"/>
        <w:widowControl/>
        <w:numPr>
          <w:ilvl w:val="0"/>
          <w:numId w:val="5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t1 * t2 % int(1e9 + 7) 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243.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"https://leetcode-cn.com/problems/replace-all-s-to-avoid-consecutive-repeating-characters/"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1576. Replace All ?'s to Avoid Consecutive Repeating Characters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modifyString(self, s: str) -&gt; str: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get_next(x, ban):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==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'?'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'a'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x = chr(ord(x) + 1)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!=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'z'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'a'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== ban: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x = chr(ord(x) + 1)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!=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'z'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'a'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 ==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'?'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'a'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ans = []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range(len(s)):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ans.append(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s[t]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s[t] !=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'?'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(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get_next(ans[-1], s[t + 1])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 &gt; 0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 &lt; len(s) - 1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(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get_next(ans[-1], -1)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 &gt; 0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get_next(s[t + 1], -1)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)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)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)  </w:t>
      </w:r>
    </w:p>
    <w:p>
      <w:pPr>
        <w:keepNext w:val="0"/>
        <w:keepLines w:val="0"/>
        <w:pageBreakBefore w:val="0"/>
        <w:widowControl/>
        <w:numPr>
          <w:ilvl w:val="0"/>
          <w:numId w:val="5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.join(ans)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244.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"https://leetcode-cn.com/problems/minimum-deletion-cost-to-avoid-repeating-letters/"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1578. Minimum Deletion Cost to Avoid Repeating Letters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minCost(self, s: str, cost: List[int]) -&gt; int: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ans, now_character, now_sum, now_max = 0, s[0], cost[0], cost[0]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range(1, len(s)):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s[x] == now_character: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now_sum += cost[x]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now_max = max(now_max, cost[x])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ans += now_sum - now_max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now_character = s[x]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now_sum = now_max = cost[x]  </w:t>
      </w:r>
    </w:p>
    <w:p>
      <w:pPr>
        <w:keepNext w:val="0"/>
        <w:keepLines w:val="0"/>
        <w:pageBreakBefore w:val="0"/>
        <w:widowControl/>
        <w:numPr>
          <w:ilvl w:val="0"/>
          <w:numId w:val="6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ans + now_sum - now_max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245.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"https://leetcode-cn.com/problems/special-positions-in-a-binary-matrix/"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1582. Special Positions in a Binary Matrix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numSpecial(self, mat: List[List[int]]) -&gt; int: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import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numpy as np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mat = np.array(mat)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sum1, sum2 = mat.sum(0), mat.sum(1)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xpos, ypos = np.where(mat &gt; 0)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ans = 0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range(len(xpos)):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x, y = xpos[t], ypos[t]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ans += (sum1[y] == 1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sum2[x] == 1)  </w:t>
      </w:r>
    </w:p>
    <w:p>
      <w:pPr>
        <w:keepNext w:val="0"/>
        <w:keepLines w:val="0"/>
        <w:pageBreakBefore w:val="0"/>
        <w:widowControl/>
        <w:numPr>
          <w:ilvl w:val="0"/>
          <w:numId w:val="6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int(ans)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246.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"https://leetcode-cn.com/problems/rearrange-spaces-between-words/"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1592. Rearrange Spaces Between Words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reorderSpaces(self, text: str) -&gt; str: 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spacenum = sum(1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text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==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 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text_split = text.split() 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word_count = len(text_split) 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word_count == 1: 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text_split[0] + spacenum *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 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div, mod = divmod(spacenum, word_count - 1)  </w:t>
      </w:r>
    </w:p>
    <w:p>
      <w:pPr>
        <w:keepNext w:val="0"/>
        <w:keepLines w:val="0"/>
        <w:pageBreakBefore w:val="0"/>
        <w:widowControl/>
        <w:numPr>
          <w:ilvl w:val="0"/>
          <w:numId w:val="6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(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 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* div).join(text_split) + mod *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 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247.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"https://leetcode-cn.com/problems/crawler-log-folder/"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1598. Crawler Log Folder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minOperations(self, logs: List[str]) -&gt; int: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depth = 0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logs: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depth += max(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-depth, -1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==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'../'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(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0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==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'./'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1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)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)  </w:t>
      </w:r>
    </w:p>
    <w:p>
      <w:pPr>
        <w:keepNext w:val="0"/>
        <w:keepLines w:val="0"/>
        <w:pageBreakBefore w:val="0"/>
        <w:widowControl/>
        <w:numPr>
          <w:ilvl w:val="0"/>
          <w:numId w:val="6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depth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248.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"https://leetcode-cn.com/problems/design-parking-system/"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1603. Design Parking System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ParkingSystem: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__init__(self, big: int, medium: int, small: int):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self.Res = [0, big, medium, small]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addCar(self, carType: int) -&gt; bool: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self.Res[carType]: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self.Res[carType] -= 1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True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6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False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249.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"https://leetcode-cn.com/problems/special-array-with-x-elements-greater-than-or-equal-x/"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1608. Special Array With X Elements Greater Than or Equal X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specialArray(self, nums: List[int]) -&gt; int: 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n = len(nums) 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nums.sort() 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 &lt;= nums[0]: 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 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i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range(1, n): 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nums[i] &gt;= n - i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nums[i - 1] &lt; n - i: 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 - i  </w:t>
      </w:r>
    </w:p>
    <w:p>
      <w:pPr>
        <w:keepNext w:val="0"/>
        <w:keepLines w:val="0"/>
        <w:pageBreakBefore w:val="0"/>
        <w:widowControl/>
        <w:numPr>
          <w:ilvl w:val="0"/>
          <w:numId w:val="6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-1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250.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"https://leetcode-cn.com/problems/even-odd-tree/"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1609. Even Odd Tree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8200"/>
          <w:kern w:val="0"/>
          <w:sz w:val="18"/>
          <w:szCs w:val="18"/>
        </w:rPr>
        <w:t># Definition for a binary tree node.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8200"/>
          <w:kern w:val="0"/>
          <w:sz w:val="18"/>
          <w:szCs w:val="18"/>
        </w:rPr>
        <w:t># class TreeNode: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8200"/>
          <w:kern w:val="0"/>
          <w:sz w:val="18"/>
          <w:szCs w:val="18"/>
        </w:rPr>
        <w:t>#     def __init__(self, val=0, left=None, right=None):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8200"/>
          <w:kern w:val="0"/>
          <w:sz w:val="18"/>
          <w:szCs w:val="18"/>
        </w:rPr>
        <w:t>#         self.val = val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8200"/>
          <w:kern w:val="0"/>
          <w:sz w:val="18"/>
          <w:szCs w:val="18"/>
        </w:rPr>
        <w:t>#         self.left = left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8200"/>
          <w:kern w:val="0"/>
          <w:sz w:val="18"/>
          <w:szCs w:val="18"/>
        </w:rPr>
        <w:t>#         self.right = right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isEvenOddTree(self, root: TreeNode) -&gt; bool: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dfs(x, level, level_nodes):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not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dfs(x.left, level + 1, level_nodes)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level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level_nodes: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level_nodes[level].append(x.val)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level_nodes[level] = [x.val]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dfs(x.right, level + 1, level_nodes)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level_To_val = {}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dfs(root, 0, level_To_val)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k, v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level_To_val.items():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last = None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v: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(x &amp; 1) == (k &amp; 1):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False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range(1, len(v)):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(k &amp; 1)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v[x] &gt;= v[x - 1]: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False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not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(k &amp; 1)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v[x] &lt;= v[x - 1]: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False  </w:t>
      </w:r>
    </w:p>
    <w:p>
      <w:pPr>
        <w:keepNext w:val="0"/>
        <w:keepLines w:val="0"/>
        <w:pageBreakBefore w:val="0"/>
        <w:widowControl/>
        <w:numPr>
          <w:ilvl w:val="0"/>
          <w:numId w:val="6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True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kern w:val="0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251.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"https://leetcode-cn.com/problems/maximum-nesting-depth-of-the-parentheses/"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kern w:val="0"/>
          <w:sz w:val="18"/>
          <w:szCs w:val="18"/>
          <w:shd w:val="clear" w:color="auto" w:fill="FFFFFF"/>
        </w:rPr>
        <w:t>1614. Maximum Nesting Depth of the Parentheses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kern w:val="0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maxDepth(self, s: str) -&gt; int:  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now_depth, max_depth = 0, 0  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s:  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==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'('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now_depth += 1  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==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')'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max_depth = max(max_depth, now_depth)  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now_depth -= 1  </w:t>
      </w:r>
    </w:p>
    <w:p>
      <w:pPr>
        <w:keepNext w:val="0"/>
        <w:keepLines w:val="0"/>
        <w:pageBreakBefore w:val="0"/>
        <w:widowControl/>
        <w:numPr>
          <w:ilvl w:val="0"/>
          <w:numId w:val="6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max_depth - now_depth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252.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"https://leetcode-cn.com/problems/maximal-network-rank/"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1615. Maximal Network Rank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maximalNetworkRank(self, n: int, roads) -&gt; int: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degree, ans = {}, 0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range(n):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degree[x] = 0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Edges = set()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x, y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roads: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degree[x] += 1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degree[y] += 1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Edges.add((x, y))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Edges.add((y, x))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Nodes = [x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range(n)]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Nodes.sort(key=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lambda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x: -degree.get(x, 0))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second_point = 0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second_point &lt; n: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degree[Nodes[second_point]] == degree[Nodes[0]]: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second_point += 1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break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ans = 0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second_point == 1: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Nodes[1:]: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ans = max(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ans, degree[x] + degree[Nodes[0]] -\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((Nodes[0], x)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Edges)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)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second_point * (second_point - 1) / 2 &gt; len(roads):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degree[Nodes[0]] + degree[Nodes[0]]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range(second_point):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y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range(x + 1, second_point):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ans = max(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    ans, degree[Nodes[x]] + degree[Nodes[y]] - \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         ((Nodes[x], Nodes[y])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Edges)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)  </w:t>
      </w:r>
    </w:p>
    <w:p>
      <w:pPr>
        <w:keepNext w:val="0"/>
        <w:keepLines w:val="0"/>
        <w:pageBreakBefore w:val="0"/>
        <w:widowControl/>
        <w:numPr>
          <w:ilvl w:val="0"/>
          <w:numId w:val="68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ans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253.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"https://leetcode-cn.com/problems/mean-of-array-after-removing-some-elements/"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5122. Mean of Array After Removing Some Elements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trimMean(self, arr: List[int]) -&gt; float:  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arr.sort()  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n = int(len(arr))  </w:t>
      </w:r>
    </w:p>
    <w:p>
      <w:pPr>
        <w:keepNext w:val="0"/>
        <w:keepLines w:val="0"/>
        <w:pageBreakBefore w:val="0"/>
        <w:widowControl/>
        <w:numPr>
          <w:ilvl w:val="0"/>
          <w:numId w:val="69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sum(arr[n // 20: n - n // 20]) / (n * 0.9)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254.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"https://leetcode-cn.com/problems/largest-substring-between-two-equal-characters/"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5543. Largest Substring Between Two Equal Characters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maxLengthBetweenEqualCharacters(self, s: str) -&gt; int:  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first, ans = {}, -1  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range(len(s)):  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s[x]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first:  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ans = max(ans, x - first[s[x]] - 1)  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first[s[x]] = x  </w:t>
      </w:r>
    </w:p>
    <w:p>
      <w:pPr>
        <w:keepNext w:val="0"/>
        <w:keepLines w:val="0"/>
        <w:pageBreakBefore w:val="0"/>
        <w:widowControl/>
        <w:numPr>
          <w:ilvl w:val="0"/>
          <w:numId w:val="70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ans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255.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"https://leetcode-cn.com/problems/lexicographically-smallest-string-after-applying-operations/"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5544. Lexicographically Smallest String After Applying Operations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findLexSmallestString(self, s: str, a: int, b: int) -&gt; str: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rotate(x, step):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n = len(x)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x[n - step:] + x[: n - step]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Ans, n = s, len(s)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range(10):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y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range(10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b &amp; 1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1):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step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range(n):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ans= ""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range(len(s)):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 &amp; 1: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    ans +=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"{}"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.format((int(s[t]) + x * a) % 10)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    ans += </w:t>
      </w:r>
      <w:r>
        <w:rPr>
          <w:rFonts w:hint="default" w:ascii="Times New Roman Regular" w:hAnsi="Times New Roman Regular" w:eastAsia="宋体" w:cs="Times New Roman Regular"/>
          <w:color w:val="0000FF"/>
          <w:kern w:val="0"/>
          <w:sz w:val="18"/>
          <w:szCs w:val="18"/>
        </w:rPr>
        <w:t>"{}"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.format((int(s[t]) + y * a) % 10)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ans = rotate(ans, (step * b) % n)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int(Ans) &gt; int(ans):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Ans = ans  </w:t>
      </w:r>
    </w:p>
    <w:p>
      <w:pPr>
        <w:keepNext w:val="0"/>
        <w:keepLines w:val="0"/>
        <w:pageBreakBefore w:val="0"/>
        <w:widowControl/>
        <w:numPr>
          <w:ilvl w:val="0"/>
          <w:numId w:val="71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Ans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256.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"https://leetcode-cn.com/problems/deep-dark-fraction/"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LCP 02. 分式化简</w:t>
      </w:r>
      <w:r>
        <w:rPr>
          <w:rStyle w:val="4"/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fraction(self, cont: List[int]) -&gt; List[int]:  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import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math  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cont = cont[::-1]  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Frac = [cont[0], 1]  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cont[1:]:  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Frac[0], Frac[1] = Frac[1], Frac[0]  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Frac[0] += x * Frac[1]  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GCD = math.gcd(Frac[0], Frac[1])  </w:t>
      </w:r>
    </w:p>
    <w:p>
      <w:pPr>
        <w:keepNext w:val="0"/>
        <w:keepLines w:val="0"/>
        <w:pageBreakBefore w:val="0"/>
        <w:widowControl/>
        <w:numPr>
          <w:ilvl w:val="0"/>
          <w:numId w:val="72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[Frac[0] // GCD, Frac[1] // GCD]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257.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"https://leetcode-cn.com/problems/na-ying-bi/"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  <w:t>LCP 06. 拿硬币</w:t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minCount(self, coins: List[int]) -&gt; int:  </w:t>
      </w:r>
    </w:p>
    <w:p>
      <w:pPr>
        <w:keepNext w:val="0"/>
        <w:keepLines w:val="0"/>
        <w:pageBreakBefore w:val="0"/>
        <w:widowControl/>
        <w:numPr>
          <w:ilvl w:val="0"/>
          <w:numId w:val="73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sum((x &gt;&gt; 1) + (1 &amp; x)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coins)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258.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"https://leetcode-cn.com/problems/chuan-di-xin-xi/"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  <w:t>LCP 07. 传递信息</w:t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numWays(self, n: int, relation: List[List[int]], k: int) -&gt; int: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dfs(X, nowk, K, goal, successors):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nowk == K: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1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== goal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0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ans = 0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successors.get(X, []):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ans += dfs(x, nowk + 1, K, goal, successors)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ans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successors = {}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x, y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relation: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successors: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successors[x].append(y)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successors[x] = [y]  </w:t>
      </w:r>
    </w:p>
    <w:p>
      <w:pPr>
        <w:keepNext w:val="0"/>
        <w:keepLines w:val="0"/>
        <w:pageBreakBefore w:val="0"/>
        <w:widowControl/>
        <w:numPr>
          <w:ilvl w:val="0"/>
          <w:numId w:val="74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dfs(0, 0, k, n - 1, successors)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259.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"https://leetcode-cn.com/problems/qi-wang-ge-shu-tong-ji/"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t>LCP 11. 期望个数统计</w:t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u w:val="none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expectNumber(self, scores: List[int]) -&gt; int:  </w:t>
      </w:r>
    </w:p>
    <w:p>
      <w:pPr>
        <w:keepNext w:val="0"/>
        <w:keepLines w:val="0"/>
        <w:pageBreakBefore w:val="0"/>
        <w:widowControl/>
        <w:numPr>
          <w:ilvl w:val="0"/>
          <w:numId w:val="75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len(set(scores))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260.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"https://leetcode-cn.com/problems/2vYnGI/"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  <w:t>LCP 18. 早餐组合</w:t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breakfastNumber(self, staple: List[int], drinks: List[int], x: int) -&gt; int: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staple.sort()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drinks.sort()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ans = 0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now = len(drinks) - 1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t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staple: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res = x - t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while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now &gt;= 0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and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drinks[now] &gt; res: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now -= 1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ans += (now + 1)  </w:t>
      </w:r>
    </w:p>
    <w:p>
      <w:pPr>
        <w:keepNext w:val="0"/>
        <w:keepLines w:val="0"/>
        <w:pageBreakBefore w:val="0"/>
        <w:widowControl/>
        <w:numPr>
          <w:ilvl w:val="0"/>
          <w:numId w:val="76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ans % int(1e9 + 7)  </w:t>
      </w:r>
    </w:p>
    <w:p>
      <w:pPr>
        <w:keepNext w:val="0"/>
        <w:keepLines w:val="0"/>
        <w:pageBreakBefore w:val="0"/>
        <w:tabs>
          <w:tab w:val="left" w:pos="261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261. </w: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begin"/>
      </w:r>
      <w:r>
        <w:rPr>
          <w:rFonts w:hint="default" w:ascii="Times New Roman Regular" w:hAnsi="Times New Roman Regular" w:cs="Times New Roman Regular"/>
          <w:sz w:val="18"/>
          <w:szCs w:val="18"/>
        </w:rPr>
        <w:instrText xml:space="preserve"> HYPERLINK "https://leetcode-cn.com/problems/ccw6C7/" </w:instrText>
      </w:r>
      <w:r>
        <w:rPr>
          <w:rFonts w:hint="default" w:ascii="Times New Roman Regular" w:hAnsi="Times New Roman Regular" w:cs="Times New Roman Regular"/>
          <w:sz w:val="18"/>
          <w:szCs w:val="18"/>
        </w:rPr>
        <w:fldChar w:fldCharType="separate"/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  <w:t>LCP 22. 黑白方格画</w:t>
      </w:r>
      <w:r>
        <w:rPr>
          <w:rStyle w:val="4"/>
          <w:rFonts w:hint="default" w:ascii="Times New Roman Regular" w:hAnsi="Times New Roman Regular" w:eastAsia="宋体" w:cs="Times New Roman Regular"/>
          <w:b/>
          <w:bCs/>
          <w:color w:val="212121"/>
          <w:sz w:val="18"/>
          <w:szCs w:val="18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class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Solution: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def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paintingPlan(self, n: int, k: int) -&gt; int: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from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collections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import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Counter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k == n * n: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1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possible = {}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frac = [1]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range(1, 7):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frac.append(frac[-1] * x)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x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range(0, n + 1):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for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y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range(0, n + 1):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black = x * n + (n - x) * y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if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black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in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possible: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possible[black] += (frac[n] / frac[x] / frac[n - x]) * \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               (frac[n] / frac[y] / frac[n - y])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else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possible[black] = (frac[n] / frac[x] / frac[n - x]) * \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5C5C5C"/>
          <w:kern w:val="0"/>
          <w:sz w:val="18"/>
          <w:szCs w:val="18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                              (frac[n] / frac[y] / frac[n - y])  </w:t>
      </w:r>
    </w:p>
    <w:p>
      <w:pPr>
        <w:keepNext w:val="0"/>
        <w:keepLines w:val="0"/>
        <w:pageBreakBefore w:val="0"/>
        <w:widowControl/>
        <w:numPr>
          <w:ilvl w:val="0"/>
          <w:numId w:val="77"/>
        </w:numPr>
        <w:pBdr>
          <w:left w:val="single" w:color="6CE26C" w:sz="18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       </w:t>
      </w:r>
      <w:r>
        <w:rPr>
          <w:rFonts w:hint="default" w:ascii="Times New Roman Regular" w:hAnsi="Times New Roman Regular" w:eastAsia="宋体" w:cs="Times New Roman Regular"/>
          <w:b/>
          <w:bCs/>
          <w:color w:val="006699"/>
          <w:kern w:val="0"/>
          <w:sz w:val="18"/>
          <w:szCs w:val="18"/>
        </w:rPr>
        <w:t>return</w:t>
      </w:r>
      <w:r>
        <w:rPr>
          <w:rFonts w:hint="default" w:ascii="Times New Roman Regular" w:hAnsi="Times New Roman Regular" w:eastAsia="宋体" w:cs="Times New Roman Regular"/>
          <w:color w:val="000000"/>
          <w:kern w:val="0"/>
          <w:sz w:val="18"/>
          <w:szCs w:val="18"/>
        </w:rPr>
        <w:t> int(possible.get(k, 0))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262. 1154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dayOfYear(self, data: str)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year = int(data[0:4])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month = int(data[5:7])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day = int(data[8:])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dic = [31,28,31,30,31,30,31,31,30,31,30,31]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year%400==0 or year%4==0 and year%100!=0: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dic[1]=29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sum(dic[:month-1])+day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263. 1160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countCharacters(self, words: List[str], chars: str)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chars_cnt = collections.Counter(chars)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word in words: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word_cnt = collections.Counter(word)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c in word_cnt: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chars_cnt[c] &lt; word_cnt[c]: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break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ans += len(word)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264. 1170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numSmallerByFrequency(self, queries: List[str], words: List[str])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def func(s):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Hash =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i in 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Hash[i] = Hash.get(i, 0)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Hash[min(s)]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k in range(len(queries)):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queries[k] = func(queries[k])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l in range(len(words)):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words[l] = func(words[l])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Hash_len = {1:0, 2:0, 3:0, 4:0, 5:0, 6:0, 7:0, 8:0, 9:0, 10:0}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key in Hash_len.keys():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m in words: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m &gt; key: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Hash_len[key]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result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n in range(len(queries)):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result.append(Hash_len[queries[n]])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265. 1175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numPrimeArrangements(self, n: int)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n in [1, 2]: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comp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prime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range(3, n+1):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j in range(2, i):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i % j == 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comp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ans = ans * comp % (10 ** 9 + 7)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break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prime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ans = ans * prime % (10 ** 9 + 7)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266. 1184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distanceBetweenBusStops(self, distance: List[int], start: int, destination: int)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calc_distance = sum(distance[destination: start])  if start &gt; destination else sum(distance[start: destination])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min(calc_distance, sum(distance)-calc_distance)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267. 1185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import datetime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dayOfTheWeek(self, day: int, month: int, year: int) -&gt; str: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week_day_dict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0:"Sunday",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1:"Monday",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2:"Tuesday",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3:"Wednesday",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4:"Thursday",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5: "Friday",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6:"Saturday"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anyday=datetime.datetime(year,month,day).strftime("%w")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week_day_dict[int(anyday)]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268. 1189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maxNumberOfBalloons(self, text: str)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min(text.count('a'),text.count('b'),text.count('n'),text.count('l')//2,text.count('o')//2)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269. 1200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minimumAbsDifference(self, arr: List[int]) -&gt; List[List[int]]: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arr.sort()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min_map = collections.defaultdict(list)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arry_min_val = float("inf")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range(len(arr)-1):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min_val = abs(arr[i+1]-arr[i])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arry_min_val = min(min_val,arry_min_val)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min_map[min_val].append([arr[i],arr[i+1]])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min_map[arry_min_val]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270. 1207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uniqueOccurrences(self, arr: List[int])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dic={}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arr: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i in dic.keys():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dic[i]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dic[i]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len(dic.values())==len(set(dic.values()))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271. 1217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minCostToMoveChips(self, chips: List[int])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odd = sum(1 for i in chips if i % 2 == 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min(odd,len(chips) - odd)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272. 1221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balancedStringSplit(self, s: str)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count_L, count_R = 0,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a &lt; len(s):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s[a] == 'L':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count_L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count_R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count_L == count_R: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res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count_L = count_R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273. 1232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checkStraightLine(self, coordinates: List[List[int]])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pt1 = coordinates[0]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pt2 = coordinates[1]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flag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len(set([i[0] for i in coordinates])) == 1 or len(set([i[1] for i in coordinates])) == 1: return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elif pt2[0]-pt1[0] == 0: return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 = (pt2[1]-pt1[1])/(pt2[0]-pt1[0])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b = pt1[1]-pt1[0]*a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i in range(2,len(coordinates)):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a*coordinates[i][0] + b != coordinates[i][1]: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flag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break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flag ==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274. 1252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oddCells(self, n: int, m: int, indices: List[List[int]])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# 用 False 构造矩阵，因为默认0是偶数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arr = [[False] * m for _ in range(n)]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# 模拟矩阵 +1 操作，+1 意味着取反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row, col in indices: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j in range(m):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arr[row][j] = not arr[row][j]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i in range(n):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arr[i][col] = not arr[i][col]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# 遍历矩阵，数True的个数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row in arr: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i in row: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i: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res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275. 1266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Solution(object):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minTimeToVisitAllPoints(self, points):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"""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:type points: List[List[int]]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:rtype: int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"""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c=0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range(len(points)-1):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c+=max(abs(points[i+1][0]-points[i][0]),abs(points[i+1][1]-points[i][1]))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276. 1277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countSquares(self, matrix: List[List[int]])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dp,nums=matrix,0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range(len(matrix)):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j in range(len(matrix[0])):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matrix[i][j]==1: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if i&gt;=1 and j&gt;=1: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    dp[i][j]=min(dp[i-1][j],dp[i-1][j-1],dp[i][j-1])+1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nums+=dp[i][j]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nums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277. 1281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subtractProductAndSum(self, n: int)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add, mul = 0,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n &gt; 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digit = n % 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n //= 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add += digit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mul *= digit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mul - add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278. 1287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findSpecialInteger(self, arr: List[int])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n = len(arr)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cur, cnt = arr[0],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range(n):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arr[i] == cur: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cnt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cnt * 4 &gt; 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return cur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cur, cnt = arr[i],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279. 1291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sequentialDigits(self, low: int, high: int)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list()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range(1, 10):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num = 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j in range(i + 1, 10):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num = num * 10 + j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low &lt;= num &lt;= high: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ans.append(num)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sorted(ans)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280. 1295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findNumbers(self, nums: List[int])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sum(1 for num in nums if len(str(num)) % 2 == 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281. 1297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maxFreq(self, s: str, maxLetters: int, minSize: int, maxSize: int)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n = len(s)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occ = collections.defaultdict(int)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range(n):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exist = set()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cur = 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j in range(i, min(n, i + maxSize)):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exist.add(s[j])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len(exist) &gt; maxLetters: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break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cur += s[j]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j - i + 1 &gt;= minSize: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occ[cur]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ans = max(ans, occ[cur])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sz w:val="18"/>
          <w:szCs w:val="18"/>
        </w:rPr>
        <w:t>282. 1299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replaceElements(self, arr: List[int])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n = len(arr)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ans = [0] * (n - 1) + [-1]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range(n - 2, -1, -1):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ans[i] = max(ans[i + 1], arr[i + 1])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ans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bookmarkStart w:id="33" w:name="_Hlk54111217"/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283. 1-Two Sum</w:t>
      </w:r>
      <w:bookmarkEnd w:id="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twoSum(self, nums: List[int], target: int) -&gt; List[int]: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waiting =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index, num in enumerate(nums):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target - num in waiting: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pair = [waiting[target-num], index]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pair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waiting[num] = index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284. 3- Longest Substring Without Repeating Characters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lengthOfLongestSubstring(self, s: str)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state = {}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left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max_len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right, ch in enumerate(s):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while state.get(ch, 0) != 0: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previous_ch = s[left]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state[previous_ch] = state.get(previous_ch, 0) - 1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left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print(left, right, state)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state[ch] = state.get(ch, 0)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max_len = max(max_len, right - left + 1)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max_len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285. 5-Longest Palindromic Substring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longestPalindrome(self, s: str) -&gt; str: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max_len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max_str = ""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# case 1: odd length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mid in range(len(s)):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half_len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while mid - half_len &gt;= 0 and mid + half_len &lt; len(s):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s[mid - half_len] == s[mid + half_len]: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half_len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break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print(mid, half_len)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half_len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total_len = 2 * half_len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total_len &gt; max_len: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max_str = s[mid-half_len: mid+half_len+1]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max_len = total_len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# print(max_str, max_len)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# case 2: even length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mid_left in range(len(s)-1):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mid_right = mid_left + 1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half_len 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while mid_left - half_len + 1&gt;= 0 and mid_right + half_len - 1 &lt; len(s):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s[mid_left - half_len + 1] == s[mid_right + half_len - 1]: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half_len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break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print(mid_left, half_len)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half_len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total_len = 2 * half_len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print(total_len)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total_len &gt; max_len: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max_str = s[mid_left - half_len + 1: mid_right + half_len - 1 + 1]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max_len = total_len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max_str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286. 6- ZigZag Conversion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convert(self, s: str, numRows: int) -&gt; str: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numRows == 1:  # we do not need to care about direction here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rows = [""] * numRows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walk_down =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temp_row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ch in 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rows[temp_row] += ch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walk_down: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temp_row == numRows-1:  # last row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walk_down = False  # turn upwards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temp_row == 0:  # first row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walk_down = True  # turn downwards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-=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"".join(rows)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287. 13. Roman to Integer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romanToInt(self, s: str) -&gt; int: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symbol_value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"M": 1000, "CM": 900,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"D": 500, "CD": 400,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"C": 100, "XC": 90,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"L": 50, "XL": 40,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"X": 10, "IX":9,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"V": 5, "IV": 4,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"I":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tabs>
          <w:tab w:val="left" w:pos="3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  <w:r>
        <w:rPr>
          <w:rFonts w:hint="default" w:ascii="Times New Roman Regular" w:hAnsi="Times New Roman Regular" w:cs="Times New Roman Regular"/>
          <w:sz w:val="18"/>
          <w:szCs w:val="18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index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result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while index &lt; len(s):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index+1 &lt; len(s) and s[index: index+2] in symbol_value: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result += symbol_value[s[index: index+2]]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index += 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s[index] in symbol_value: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result += symbol_value[s[index]]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index +=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pass  # output error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288. 17. Letter Combinations of a Phone Number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letterCombinations(self, digits: str) -&gt; List[str]: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not digits: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digit_letter =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"2": "abc", "3": "def",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"4": "ghi", "5": "jkl", "6": "mno",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"7": "pqrs", "8": "tuv", "9": "wxyz"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result_till_now = [""]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digit in digits: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new_result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temp_len = len(result_till_now)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letter in digit_letter[digit]: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for i in range(temp_len):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new_result.append(result_till_now[i] + letter)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result_till_now = new_result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result_till_now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289. 20- Valid Parentheses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isValid(self, s: str) -&gt; bool: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left_brace = ["(", "{", "["]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right_brace = [")", "}", "]"]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stack = []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brace in s: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brace in left_brace: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stack.append(brace)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not stack: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return False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elif left_brace.index(stack[-1]) != right_brace.index(brace):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return False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stack.pop()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len(stack) ==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290. </w:t>
      </w: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36- Valid Sudoku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isValidSudoku(self, board: List[List[str]]) -&gt; bool: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self.board = board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range(9):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not self.valid_row(i):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False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not self.valid_column(i):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False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not self.valid_block(i):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False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True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valid_row(self, row_index):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row = self.board[row_index]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counter = set()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j in range(9):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row[j] == ".":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continue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row[j] in counter: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False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counter.add(row[j])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True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valid_column(self, col_index):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counter = set()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range(9):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self.board[i][col_index] == ".":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continue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self.board[i][col_index] in counter: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False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counter.add(self.board[i][col_index])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True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valid_block(self, block_index):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counter = set()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block_row in range(block_index // 3 * 3, (block_index // 3 + 1) * 3):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block_col in range(block_index % 3 * 3, (block_index % 3 + 1) * 3):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self.board[block_row][block_col] == ".":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continue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elif self.board[block_row][block_col] in counter: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return False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counter.add(self.board[block_row][block_col])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True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291. 46- Permutations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permute(self, nums: List[int]) -&gt; List[List[int]]: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not nums: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result_till_now = [[]]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num in nums: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new_result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result in result_till_now: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result_copy = result.copy()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for i in range(len(result)):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temp_result = result_copy[: i] + [num] + result_copy[i:]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new_result.append(temp_result)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result_copy = result.copy()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result_copy.append(num)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new_result.append(result_copy)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result_till_now = new_result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print(result_till_now)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result_till_now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292. 48. Rotate Image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rotate(self, matrix: List[List[int]]) -&gt; None: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"""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Do not return anything, modify matrix in-place instead.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"""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n = len(matrix)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range(n // 2):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j in range((n+1) // 2):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num1 = matrix[i][j]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num2 = matrix[j][n-i-1]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num3 = matrix[n-i-1][n-j-1]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num4 = matrix[n-j-1][i]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# num1, num2, num3, num4 = num4, num1, num2, num3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matrix[i][j] = num4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matrix[j][n-i-1] = num1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matrix[n-i-1][n-j-1] = num2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matrix[n-j-1][i] = num3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293. 49- Group Anagrams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groupAnagrams(self, strs: List[str]) -&gt; List[List[str]]: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groups = {}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temp_str in strs: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temp_key = [0] * 26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ch in temp_str: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temp_key[ord(ch) - ord('a')]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group_key = tuple(temp_key)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group_key in groups: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groups[group_key].append(temp_str)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groups[group_key] = [temp_str]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list(groups.values())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294. 53- Maximum Subarray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You may simply test all subarrays. The complexity would be O(n2)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Or, a better solution of O(n):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maxSubArray(self, nums: List[int]) -&gt; int: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left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max_sum = max(nums)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temp_sum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right, num in enumerate(nums):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temp_sum += num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temp_sum &lt; 0: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left = right+1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temp_sum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max_sum = max(temp_sum, max_sum)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max_sum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295. 54- Spiral Matrix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spiralOrder(self, matrix: List[List[int]]) -&gt; List[int]: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not matrix or not matrix[0]: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[]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min_row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min_col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max_row = len(matrix) -1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max_col = len(matrix[0]) - 1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numbers = (max_row+1) * (max_col+1)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max_row == 0: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matrix[0]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max_col == 0: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[row[0] for row in matrix]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temp_direction = "right"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temp_row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temp_col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result = []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range(numbers):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print(temp_row, temp_col, temp_direction)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print(min_row, max_row, min_col, max_col)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result.append(matrix[temp_row][temp_col])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temp_direction == "right":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temp_col != max_col: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temp_col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min_row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temp_direction = "down"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temp_direction == "left":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temp_col != min_col: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temp_col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temp_direction = "up"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max_row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temp_direction == "down":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temp_row != max_row: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temp_direction = "left"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temp_col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max_col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temp_row != min_row: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temp_direction = "right"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temp_col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min_col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result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296. 55- Jump Game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canJump(self, nums: List[int]) -&gt; bool: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rightmost =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index, num in enumerate(nums):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rightmost &gt;= len(nums) - 1: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rightmost &lt; index:  # can not reach index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False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rightmost = max(rightmost, index+num)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297. 56- Merge Intervals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merge(self, intervals: List[List[int]]) -&gt; List[List[int]]: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result = []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intervals.sort()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(start, end) in intervals: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not result or result and result[-1][1] &lt; start: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# no previous one, or no overlap with previous one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result.append([start, end])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result[-1][1] = max(end, result[-1][1])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298. 59- Spiral Matrix II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generateMatrix(self, n: int) -&gt; List[List[int]]: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n == 1: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[[1]]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matrix = [[0] * n for _ in range(n)]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min_row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min_col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max_row = n-1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max_col = n-1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numbers = (max_row+1) * (max_col+1)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max_row == 0: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matrix[0]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max_col == 0: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[row[0] for row in matrix]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temp_direction = "right"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temp_row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temp_col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result = []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range(1, numbers+1):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print(temp_row, temp_col, temp_direction)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print(min_row, max_row, min_col, max_col)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matrix[temp_row][temp_col] = i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temp_direction == "right":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temp_col != max_col: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temp_col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min_row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temp_direction = "down"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temp_direction == "left":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temp_col != min_col: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temp_col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temp_direction = "up"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max_row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temp_direction == "down":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temp_row != max_row: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temp_direction = "left"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temp_col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max_col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temp_row != min_row: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temp_row -=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temp_direction = "right"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temp_col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min_col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matrix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299. 62- Unique Paths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uniquePaths(self, m: int, n: int) -&gt; int: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self.cache = {}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self.helper(m-1, n-1)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helper(self, row, col):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if row == 0 or col == 0: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else:  # row != 0 and col !=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(row, col) in self.cache: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return self.cache[(row, col)]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result = self.helper(row-1, col) + self.helper(row, col-1)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self.cache[(row, col)] = result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return result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</w:t>
      </w: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300. 71- Simplify Path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simplifyPath(self, path: str) -&gt; str: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commands = path.split("/")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stack = []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command in commands: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if not command or command == ".":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continue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elif command == "..":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if not stack: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continue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    stack.pop()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else: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stack.append(command)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"/" + "/".join(stack)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301. 75- Sort Colors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sortColors(self, nums: List[int]) -&gt; None: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"""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Do not return anything, modify nums in-place instead.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"""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counters = [0, 0, 0]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num in nums: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counters[num] +=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range(counters[0]):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nums[i] = 0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j in range(counters[0], counters[0] + counters[1]):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nums[j] = 1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k in range(counters[0] + counters[1], sum(counters)):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nums[k] = 2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</w:p>
    <w:p>
      <w:pPr>
        <w:pStyle w:val="7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b/>
          <w:bCs/>
          <w:color w:val="212121"/>
          <w:sz w:val="18"/>
          <w:szCs w:val="18"/>
          <w:shd w:val="clear" w:color="auto" w:fill="FFFFFF"/>
        </w:rPr>
        <w:t>302. 89- Gray Code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>class Solution: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def grayCode(self, n: int) -&gt; List[int]: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result = [0]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for i in range(n):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new_result = []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for num in result[::-1]: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    new_result.append(num + (1 &lt;&lt; i))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result.extend(new_result)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    # print(result)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0" w:firstLine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</w:rPr>
      </w:pPr>
      <w:r>
        <w:rPr>
          <w:rFonts w:hint="default" w:ascii="Times New Roman Regular" w:hAnsi="Times New Roman Regular" w:cs="Times New Roman Regular"/>
          <w:sz w:val="18"/>
          <w:szCs w:val="18"/>
        </w:rPr>
        <w:t xml:space="preserve">        return result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rPr>
          <w:rFonts w:hint="default" w:ascii="Times New Roman Regular" w:hAnsi="Times New Roman Regular" w:cs="Times New Roman Regular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Times Regular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2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03"/>
    <w:multiLevelType w:val="multilevel"/>
    <w:tmpl w:val="00000003"/>
    <w:lvl w:ilvl="0" w:tentative="0">
      <w:start w:val="4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00000004"/>
    <w:multiLevelType w:val="multilevel"/>
    <w:tmpl w:val="00000004"/>
    <w:lvl w:ilvl="0" w:tentative="0">
      <w:start w:val="6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4">
    <w:nsid w:val="00000005"/>
    <w:multiLevelType w:val="multilevel"/>
    <w:tmpl w:val="00000005"/>
    <w:lvl w:ilvl="0" w:tentative="0">
      <w:start w:val="78"/>
      <w:numFmt w:val="decimal"/>
      <w:lvlText w:val="%1."/>
      <w:lvlJc w:val="left"/>
    </w:lvl>
    <w:lvl w:ilvl="1" w:tentative="0">
      <w:start w:val="1"/>
      <w:numFmt w:val="bullet"/>
      <w:lvlText w:val="#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5">
    <w:nsid w:val="00000006"/>
    <w:multiLevelType w:val="multilevel"/>
    <w:tmpl w:val="00000006"/>
    <w:lvl w:ilvl="0" w:tentative="0">
      <w:start w:val="96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6">
    <w:nsid w:val="033403EC"/>
    <w:multiLevelType w:val="multilevel"/>
    <w:tmpl w:val="033403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6AE73E2"/>
    <w:multiLevelType w:val="multilevel"/>
    <w:tmpl w:val="06AE73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6E64A44"/>
    <w:multiLevelType w:val="multilevel"/>
    <w:tmpl w:val="06E64A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AA8030B"/>
    <w:multiLevelType w:val="multilevel"/>
    <w:tmpl w:val="0AA803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B0618A1"/>
    <w:multiLevelType w:val="multilevel"/>
    <w:tmpl w:val="0B0618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11D13B2A"/>
    <w:multiLevelType w:val="multilevel"/>
    <w:tmpl w:val="11D13B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13FC6F9C"/>
    <w:multiLevelType w:val="multilevel"/>
    <w:tmpl w:val="13FC6F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14194812"/>
    <w:multiLevelType w:val="multilevel"/>
    <w:tmpl w:val="141948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14EF41E9"/>
    <w:multiLevelType w:val="multilevel"/>
    <w:tmpl w:val="14EF41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17AD6FAC"/>
    <w:multiLevelType w:val="multilevel"/>
    <w:tmpl w:val="17AD6F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18522E5E"/>
    <w:multiLevelType w:val="multilevel"/>
    <w:tmpl w:val="18522E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19285C5F"/>
    <w:multiLevelType w:val="multilevel"/>
    <w:tmpl w:val="19285C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19492C4D"/>
    <w:multiLevelType w:val="multilevel"/>
    <w:tmpl w:val="19492C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1B802C2F"/>
    <w:multiLevelType w:val="multilevel"/>
    <w:tmpl w:val="1B802C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1BA120C6"/>
    <w:multiLevelType w:val="multilevel"/>
    <w:tmpl w:val="1BA120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1C372484"/>
    <w:multiLevelType w:val="multilevel"/>
    <w:tmpl w:val="1C3724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236E59FC"/>
    <w:multiLevelType w:val="multilevel"/>
    <w:tmpl w:val="236E59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24E47D7C"/>
    <w:multiLevelType w:val="multilevel"/>
    <w:tmpl w:val="24E47D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27620A16"/>
    <w:multiLevelType w:val="multilevel"/>
    <w:tmpl w:val="27620A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29031875"/>
    <w:multiLevelType w:val="multilevel"/>
    <w:tmpl w:val="290318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2968238E"/>
    <w:multiLevelType w:val="multilevel"/>
    <w:tmpl w:val="296823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299B568E"/>
    <w:multiLevelType w:val="multilevel"/>
    <w:tmpl w:val="299B56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2B3A1AA0"/>
    <w:multiLevelType w:val="multilevel"/>
    <w:tmpl w:val="2B3A1A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30712C0C"/>
    <w:multiLevelType w:val="multilevel"/>
    <w:tmpl w:val="30712C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327D30E2"/>
    <w:multiLevelType w:val="multilevel"/>
    <w:tmpl w:val="327D30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347B00E8"/>
    <w:multiLevelType w:val="multilevel"/>
    <w:tmpl w:val="347B0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35A66705"/>
    <w:multiLevelType w:val="multilevel"/>
    <w:tmpl w:val="35A667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35D149D2"/>
    <w:multiLevelType w:val="multilevel"/>
    <w:tmpl w:val="35D149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363F4419"/>
    <w:multiLevelType w:val="multilevel"/>
    <w:tmpl w:val="363F44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364528D6"/>
    <w:multiLevelType w:val="multilevel"/>
    <w:tmpl w:val="364528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385D014F"/>
    <w:multiLevelType w:val="multilevel"/>
    <w:tmpl w:val="385D01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3A482639"/>
    <w:multiLevelType w:val="multilevel"/>
    <w:tmpl w:val="3A4826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3BD516CF"/>
    <w:multiLevelType w:val="multilevel"/>
    <w:tmpl w:val="3BD516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3DD964D7"/>
    <w:multiLevelType w:val="multilevel"/>
    <w:tmpl w:val="3DD964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3EE06B22"/>
    <w:multiLevelType w:val="multilevel"/>
    <w:tmpl w:val="3EE06B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3EE23113"/>
    <w:multiLevelType w:val="multilevel"/>
    <w:tmpl w:val="3EE231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408A3ED2"/>
    <w:multiLevelType w:val="multilevel"/>
    <w:tmpl w:val="408A3E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>
    <w:nsid w:val="44605E6E"/>
    <w:multiLevelType w:val="multilevel"/>
    <w:tmpl w:val="44605E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>
    <w:nsid w:val="48BD370B"/>
    <w:multiLevelType w:val="multilevel"/>
    <w:tmpl w:val="48BD37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>
    <w:nsid w:val="49EF126B"/>
    <w:multiLevelType w:val="multilevel"/>
    <w:tmpl w:val="49EF12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6">
    <w:nsid w:val="4D3540A9"/>
    <w:multiLevelType w:val="multilevel"/>
    <w:tmpl w:val="4D3540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">
    <w:nsid w:val="50D52FE6"/>
    <w:multiLevelType w:val="multilevel"/>
    <w:tmpl w:val="50D52F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>
    <w:nsid w:val="517F3BD9"/>
    <w:multiLevelType w:val="multilevel"/>
    <w:tmpl w:val="517F3B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>
    <w:nsid w:val="522C2B7D"/>
    <w:multiLevelType w:val="multilevel"/>
    <w:tmpl w:val="522C2B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0">
    <w:nsid w:val="53ED7560"/>
    <w:multiLevelType w:val="multilevel"/>
    <w:tmpl w:val="53ED75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1">
    <w:nsid w:val="54D11B28"/>
    <w:multiLevelType w:val="multilevel"/>
    <w:tmpl w:val="54D11B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>
    <w:nsid w:val="5638788C"/>
    <w:multiLevelType w:val="multilevel"/>
    <w:tmpl w:val="563878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3">
    <w:nsid w:val="56EF576A"/>
    <w:multiLevelType w:val="multilevel"/>
    <w:tmpl w:val="56EF57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4">
    <w:nsid w:val="56F66CFB"/>
    <w:multiLevelType w:val="multilevel"/>
    <w:tmpl w:val="56F66C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">
    <w:nsid w:val="59932666"/>
    <w:multiLevelType w:val="multilevel"/>
    <w:tmpl w:val="599326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6">
    <w:nsid w:val="5B6B6462"/>
    <w:multiLevelType w:val="multilevel"/>
    <w:tmpl w:val="5B6B64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>
    <w:nsid w:val="5E4E2052"/>
    <w:multiLevelType w:val="multilevel"/>
    <w:tmpl w:val="5E4E20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8">
    <w:nsid w:val="60C05EE1"/>
    <w:multiLevelType w:val="multilevel"/>
    <w:tmpl w:val="60C05E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66464EE2"/>
    <w:multiLevelType w:val="multilevel"/>
    <w:tmpl w:val="66464E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0">
    <w:nsid w:val="66784B41"/>
    <w:multiLevelType w:val="multilevel"/>
    <w:tmpl w:val="66784B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1">
    <w:nsid w:val="686665AC"/>
    <w:multiLevelType w:val="multilevel"/>
    <w:tmpl w:val="686665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2">
    <w:nsid w:val="69C61590"/>
    <w:multiLevelType w:val="multilevel"/>
    <w:tmpl w:val="69C615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>
    <w:nsid w:val="6A2A0C22"/>
    <w:multiLevelType w:val="multilevel"/>
    <w:tmpl w:val="6A2A0C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4">
    <w:nsid w:val="6BFD10EB"/>
    <w:multiLevelType w:val="multilevel"/>
    <w:tmpl w:val="6BFD10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703E3FBD"/>
    <w:multiLevelType w:val="multilevel"/>
    <w:tmpl w:val="703E3F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6">
    <w:nsid w:val="73636507"/>
    <w:multiLevelType w:val="multilevel"/>
    <w:tmpl w:val="736365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">
    <w:nsid w:val="761549F0"/>
    <w:multiLevelType w:val="multilevel"/>
    <w:tmpl w:val="761549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8">
    <w:nsid w:val="76F73008"/>
    <w:multiLevelType w:val="multilevel"/>
    <w:tmpl w:val="76F730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9">
    <w:nsid w:val="78A35ADC"/>
    <w:multiLevelType w:val="multilevel"/>
    <w:tmpl w:val="78A35A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0">
    <w:nsid w:val="78B9365C"/>
    <w:multiLevelType w:val="multilevel"/>
    <w:tmpl w:val="78B93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1">
    <w:nsid w:val="78F362B4"/>
    <w:multiLevelType w:val="multilevel"/>
    <w:tmpl w:val="78F36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2">
    <w:nsid w:val="7A305D20"/>
    <w:multiLevelType w:val="multilevel"/>
    <w:tmpl w:val="7A305D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3">
    <w:nsid w:val="7A724C26"/>
    <w:multiLevelType w:val="multilevel"/>
    <w:tmpl w:val="7A724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4">
    <w:nsid w:val="7AB952D8"/>
    <w:multiLevelType w:val="multilevel"/>
    <w:tmpl w:val="7AB952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5">
    <w:nsid w:val="7B181239"/>
    <w:multiLevelType w:val="multilevel"/>
    <w:tmpl w:val="7B1812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6">
    <w:nsid w:val="7D2F3E3E"/>
    <w:multiLevelType w:val="multilevel"/>
    <w:tmpl w:val="7D2F3E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46"/>
  </w:num>
  <w:num w:numId="8">
    <w:abstractNumId w:val="59"/>
  </w:num>
  <w:num w:numId="9">
    <w:abstractNumId w:val="10"/>
  </w:num>
  <w:num w:numId="10">
    <w:abstractNumId w:val="31"/>
  </w:num>
  <w:num w:numId="11">
    <w:abstractNumId w:val="75"/>
  </w:num>
  <w:num w:numId="12">
    <w:abstractNumId w:val="20"/>
  </w:num>
  <w:num w:numId="13">
    <w:abstractNumId w:val="17"/>
  </w:num>
  <w:num w:numId="14">
    <w:abstractNumId w:val="16"/>
  </w:num>
  <w:num w:numId="15">
    <w:abstractNumId w:val="72"/>
  </w:num>
  <w:num w:numId="16">
    <w:abstractNumId w:val="48"/>
  </w:num>
  <w:num w:numId="17">
    <w:abstractNumId w:val="6"/>
  </w:num>
  <w:num w:numId="18">
    <w:abstractNumId w:val="28"/>
  </w:num>
  <w:num w:numId="19">
    <w:abstractNumId w:val="57"/>
  </w:num>
  <w:num w:numId="20">
    <w:abstractNumId w:val="70"/>
  </w:num>
  <w:num w:numId="21">
    <w:abstractNumId w:val="44"/>
  </w:num>
  <w:num w:numId="22">
    <w:abstractNumId w:val="55"/>
  </w:num>
  <w:num w:numId="23">
    <w:abstractNumId w:val="21"/>
  </w:num>
  <w:num w:numId="24">
    <w:abstractNumId w:val="36"/>
  </w:num>
  <w:num w:numId="25">
    <w:abstractNumId w:val="7"/>
  </w:num>
  <w:num w:numId="26">
    <w:abstractNumId w:val="45"/>
  </w:num>
  <w:num w:numId="27">
    <w:abstractNumId w:val="27"/>
  </w:num>
  <w:num w:numId="28">
    <w:abstractNumId w:val="53"/>
  </w:num>
  <w:num w:numId="29">
    <w:abstractNumId w:val="47"/>
  </w:num>
  <w:num w:numId="30">
    <w:abstractNumId w:val="58"/>
  </w:num>
  <w:num w:numId="31">
    <w:abstractNumId w:val="64"/>
  </w:num>
  <w:num w:numId="32">
    <w:abstractNumId w:val="37"/>
  </w:num>
  <w:num w:numId="33">
    <w:abstractNumId w:val="56"/>
  </w:num>
  <w:num w:numId="34">
    <w:abstractNumId w:val="49"/>
  </w:num>
  <w:num w:numId="35">
    <w:abstractNumId w:val="14"/>
  </w:num>
  <w:num w:numId="36">
    <w:abstractNumId w:val="11"/>
  </w:num>
  <w:num w:numId="37">
    <w:abstractNumId w:val="30"/>
  </w:num>
  <w:num w:numId="38">
    <w:abstractNumId w:val="33"/>
  </w:num>
  <w:num w:numId="39">
    <w:abstractNumId w:val="52"/>
  </w:num>
  <w:num w:numId="40">
    <w:abstractNumId w:val="38"/>
  </w:num>
  <w:num w:numId="41">
    <w:abstractNumId w:val="9"/>
  </w:num>
  <w:num w:numId="42">
    <w:abstractNumId w:val="65"/>
  </w:num>
  <w:num w:numId="43">
    <w:abstractNumId w:val="23"/>
  </w:num>
  <w:num w:numId="44">
    <w:abstractNumId w:val="50"/>
  </w:num>
  <w:num w:numId="45">
    <w:abstractNumId w:val="18"/>
  </w:num>
  <w:num w:numId="46">
    <w:abstractNumId w:val="51"/>
  </w:num>
  <w:num w:numId="47">
    <w:abstractNumId w:val="12"/>
  </w:num>
  <w:num w:numId="48">
    <w:abstractNumId w:val="13"/>
  </w:num>
  <w:num w:numId="49">
    <w:abstractNumId w:val="22"/>
  </w:num>
  <w:num w:numId="50">
    <w:abstractNumId w:val="26"/>
  </w:num>
  <w:num w:numId="51">
    <w:abstractNumId w:val="39"/>
  </w:num>
  <w:num w:numId="52">
    <w:abstractNumId w:val="40"/>
  </w:num>
  <w:num w:numId="53">
    <w:abstractNumId w:val="68"/>
  </w:num>
  <w:num w:numId="54">
    <w:abstractNumId w:val="42"/>
  </w:num>
  <w:num w:numId="5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3"/>
  </w:num>
  <w:num w:numId="61">
    <w:abstractNumId w:val="60"/>
  </w:num>
  <w:num w:numId="62">
    <w:abstractNumId w:val="15"/>
  </w:num>
  <w:num w:numId="63">
    <w:abstractNumId w:val="29"/>
  </w:num>
  <w:num w:numId="64">
    <w:abstractNumId w:val="62"/>
  </w:num>
  <w:num w:numId="65">
    <w:abstractNumId w:val="71"/>
  </w:num>
  <w:num w:numId="66">
    <w:abstractNumId w:val="61"/>
  </w:num>
  <w:num w:numId="67">
    <w:abstractNumId w:val="32"/>
  </w:num>
  <w:num w:numId="68">
    <w:abstractNumId w:val="35"/>
  </w:num>
  <w:num w:numId="69">
    <w:abstractNumId w:val="41"/>
  </w:num>
  <w:num w:numId="70">
    <w:abstractNumId w:val="69"/>
  </w:num>
  <w:num w:numId="71">
    <w:abstractNumId w:val="24"/>
  </w:num>
  <w:num w:numId="72">
    <w:abstractNumId w:val="25"/>
  </w:num>
  <w:num w:numId="73">
    <w:abstractNumId w:val="8"/>
  </w:num>
  <w:num w:numId="74">
    <w:abstractNumId w:val="73"/>
  </w:num>
  <w:num w:numId="75">
    <w:abstractNumId w:val="54"/>
  </w:num>
  <w:num w:numId="76">
    <w:abstractNumId w:val="67"/>
  </w:num>
  <w:num w:numId="77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9F6014"/>
    <w:rsid w:val="0F3B3FBB"/>
    <w:rsid w:val="1BDFC860"/>
    <w:rsid w:val="29F10F89"/>
    <w:rsid w:val="2BF93C2B"/>
    <w:rsid w:val="2F7DFC03"/>
    <w:rsid w:val="33F7DEF7"/>
    <w:rsid w:val="33FF9D51"/>
    <w:rsid w:val="34FE0A68"/>
    <w:rsid w:val="37FEB435"/>
    <w:rsid w:val="38FB687E"/>
    <w:rsid w:val="3E124827"/>
    <w:rsid w:val="3EFCBA45"/>
    <w:rsid w:val="3FDF2C91"/>
    <w:rsid w:val="3FF9EDAA"/>
    <w:rsid w:val="3FFF869F"/>
    <w:rsid w:val="547F0164"/>
    <w:rsid w:val="57DF547A"/>
    <w:rsid w:val="57FF6200"/>
    <w:rsid w:val="5ADFFDD6"/>
    <w:rsid w:val="5BFF6863"/>
    <w:rsid w:val="5DFB895D"/>
    <w:rsid w:val="5F3DE04B"/>
    <w:rsid w:val="5FFFEA53"/>
    <w:rsid w:val="627F3B45"/>
    <w:rsid w:val="63F7DA2E"/>
    <w:rsid w:val="64FFC9A4"/>
    <w:rsid w:val="69DBB348"/>
    <w:rsid w:val="6BF767BF"/>
    <w:rsid w:val="6F5B54EF"/>
    <w:rsid w:val="6FEF614E"/>
    <w:rsid w:val="6FFB90AF"/>
    <w:rsid w:val="74DAC46A"/>
    <w:rsid w:val="74DD089C"/>
    <w:rsid w:val="75F7A068"/>
    <w:rsid w:val="763FAB57"/>
    <w:rsid w:val="76FA90B5"/>
    <w:rsid w:val="76FFB498"/>
    <w:rsid w:val="77DBF0EF"/>
    <w:rsid w:val="77F76B9A"/>
    <w:rsid w:val="77FFBC06"/>
    <w:rsid w:val="797A8CC6"/>
    <w:rsid w:val="79DF3026"/>
    <w:rsid w:val="7A4DFCDA"/>
    <w:rsid w:val="7A5F13E9"/>
    <w:rsid w:val="7A5F5624"/>
    <w:rsid w:val="7AFF3D21"/>
    <w:rsid w:val="7BB36CC5"/>
    <w:rsid w:val="7C6CB7B2"/>
    <w:rsid w:val="7CD70F1D"/>
    <w:rsid w:val="7D7FC29A"/>
    <w:rsid w:val="7DFB7849"/>
    <w:rsid w:val="7EEB3AFB"/>
    <w:rsid w:val="7EEEF4A3"/>
    <w:rsid w:val="7EF98519"/>
    <w:rsid w:val="7F1F6AF3"/>
    <w:rsid w:val="7F4F0289"/>
    <w:rsid w:val="7F6F6126"/>
    <w:rsid w:val="7F8DA0B6"/>
    <w:rsid w:val="7FB95BF8"/>
    <w:rsid w:val="7FBA2EE7"/>
    <w:rsid w:val="7FD35A41"/>
    <w:rsid w:val="7FDFE066"/>
    <w:rsid w:val="7FF71EA5"/>
    <w:rsid w:val="7FF9AB9E"/>
    <w:rsid w:val="7FFFB247"/>
    <w:rsid w:val="83F7627F"/>
    <w:rsid w:val="8E577E34"/>
    <w:rsid w:val="8FEF007B"/>
    <w:rsid w:val="9F5CCA97"/>
    <w:rsid w:val="9FEF5B89"/>
    <w:rsid w:val="9FFB180F"/>
    <w:rsid w:val="ABC99B48"/>
    <w:rsid w:val="ABDE61A5"/>
    <w:rsid w:val="ADFF5F50"/>
    <w:rsid w:val="AEAF793D"/>
    <w:rsid w:val="B0F15131"/>
    <w:rsid w:val="B9FB8CCC"/>
    <w:rsid w:val="BAFF7FED"/>
    <w:rsid w:val="BB9DC252"/>
    <w:rsid w:val="BBEF22B1"/>
    <w:rsid w:val="BBFD2B6B"/>
    <w:rsid w:val="BDBFC804"/>
    <w:rsid w:val="BDDE27B4"/>
    <w:rsid w:val="BDFA598A"/>
    <w:rsid w:val="BEFCD1F3"/>
    <w:rsid w:val="BF876C6A"/>
    <w:rsid w:val="BF9BBF2B"/>
    <w:rsid w:val="BFEF8561"/>
    <w:rsid w:val="CD9F6014"/>
    <w:rsid w:val="CDEF6610"/>
    <w:rsid w:val="CEE2264A"/>
    <w:rsid w:val="CEFF465E"/>
    <w:rsid w:val="CF6B7AA4"/>
    <w:rsid w:val="D2BF1735"/>
    <w:rsid w:val="D3E5BB55"/>
    <w:rsid w:val="D7165E52"/>
    <w:rsid w:val="D79D2595"/>
    <w:rsid w:val="D7C95FD4"/>
    <w:rsid w:val="D7FAEEB9"/>
    <w:rsid w:val="D7FF2776"/>
    <w:rsid w:val="D9F57057"/>
    <w:rsid w:val="DABDCAB2"/>
    <w:rsid w:val="DC4A8D96"/>
    <w:rsid w:val="DCE99414"/>
    <w:rsid w:val="DCFF9F81"/>
    <w:rsid w:val="DDBF4864"/>
    <w:rsid w:val="DFDF878A"/>
    <w:rsid w:val="DFEFCAF0"/>
    <w:rsid w:val="DFFF89AD"/>
    <w:rsid w:val="E79BC838"/>
    <w:rsid w:val="E7F360F2"/>
    <w:rsid w:val="E9837FF4"/>
    <w:rsid w:val="ECF7B63B"/>
    <w:rsid w:val="EEE8B042"/>
    <w:rsid w:val="EF979046"/>
    <w:rsid w:val="EFEEE4F4"/>
    <w:rsid w:val="EFFDB159"/>
    <w:rsid w:val="EFFDBCA8"/>
    <w:rsid w:val="EFFE3299"/>
    <w:rsid w:val="F3EFCF5C"/>
    <w:rsid w:val="F3FF46F2"/>
    <w:rsid w:val="F43FFA4F"/>
    <w:rsid w:val="F4DD65ED"/>
    <w:rsid w:val="F5FF2968"/>
    <w:rsid w:val="F6FE931A"/>
    <w:rsid w:val="F7E34ED2"/>
    <w:rsid w:val="F8FF7889"/>
    <w:rsid w:val="FA6900AB"/>
    <w:rsid w:val="FA7DE09D"/>
    <w:rsid w:val="FB7954A4"/>
    <w:rsid w:val="FBCF2E35"/>
    <w:rsid w:val="FBFECCF3"/>
    <w:rsid w:val="FCF5BD4B"/>
    <w:rsid w:val="FDD7AF9B"/>
    <w:rsid w:val="FDDFAA87"/>
    <w:rsid w:val="FED76D78"/>
    <w:rsid w:val="FEDA71EE"/>
    <w:rsid w:val="FF4CDD0D"/>
    <w:rsid w:val="FF7F131F"/>
    <w:rsid w:val="FF7FC641"/>
    <w:rsid w:val="FFBB3043"/>
    <w:rsid w:val="FFD3B975"/>
    <w:rsid w:val="FFDBC68D"/>
    <w:rsid w:val="FFED318B"/>
    <w:rsid w:val="FFEDC2A0"/>
    <w:rsid w:val="FFF711C6"/>
    <w:rsid w:val="FFFD1C76"/>
    <w:rsid w:val="FFFDB414"/>
    <w:rsid w:val="FFFFC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paragraph" w:customStyle="1" w:styleId="9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1"/>
      <w:szCs w:val="21"/>
      <w:lang w:val="en-US" w:eastAsia="zh-CN" w:bidi="ar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1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times" w:hAnsi="times" w:eastAsia="times" w:cs="times"/>
      <w:kern w:val="0"/>
      <w:sz w:val="21"/>
      <w:szCs w:val="21"/>
      <w:lang w:val="en-US" w:eastAsia="zh-CN" w:bidi="ar"/>
    </w:rPr>
  </w:style>
  <w:style w:type="paragraph" w:customStyle="1" w:styleId="12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1"/>
      <w:szCs w:val="21"/>
      <w:lang w:val="en-US" w:eastAsia="zh-CN" w:bidi="ar"/>
    </w:rPr>
  </w:style>
  <w:style w:type="character" w:customStyle="1" w:styleId="13">
    <w:name w:val="s1"/>
    <w:basedOn w:val="3"/>
    <w:qFormat/>
    <w:uiPriority w:val="0"/>
    <w:rPr>
      <w:rFonts w:hint="default" w:ascii="helvetica" w:hAnsi="helvetica" w:eastAsia="helvetica" w:cs="helvetica"/>
      <w:sz w:val="21"/>
      <w:szCs w:val="21"/>
    </w:rPr>
  </w:style>
  <w:style w:type="paragraph" w:customStyle="1" w:styleId="14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2020-10-15T13:45:00Z</dcterms:created>
  <dc:creator>luomeicho</dc:creator>
  <cp:lastModifiedBy>luomeicho</cp:lastModifiedBy>
  <dcterms:modified xsi:type="dcterms:W3CDTF">2020-11-12T12:50:18Z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